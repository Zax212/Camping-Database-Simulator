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2E1E3" w14:textId="292E5D13" w:rsidR="009527D9" w:rsidRPr="00066A79" w:rsidRDefault="00AD7181" w:rsidP="006D44F8">
      <w:pPr>
        <w:rPr>
          <w:rFonts w:ascii="Times New Roman" w:eastAsiaTheme="minorEastAsia" w:hAnsi="Times New Roman" w:cs="Times New Roman"/>
          <w:b/>
          <w:sz w:val="32"/>
          <w:szCs w:val="22"/>
          <w:lang w:eastAsia="zh-CN"/>
        </w:rPr>
      </w:pPr>
      <w:r w:rsidRPr="00066A79">
        <w:rPr>
          <w:rFonts w:ascii="Times New Roman" w:hAnsi="Times New Roman" w:cs="Times New Roman"/>
          <w:b/>
          <w:sz w:val="32"/>
        </w:rPr>
        <w:t xml:space="preserve">Project 3: </w:t>
      </w:r>
      <w:r w:rsidR="009527D9" w:rsidRPr="00066A79">
        <w:rPr>
          <w:rFonts w:ascii="Times New Roman" w:hAnsi="Times New Roman"/>
          <w:b/>
          <w:sz w:val="36"/>
        </w:rPr>
        <w:t>A “</w:t>
      </w:r>
      <w:r w:rsidR="006D44F8" w:rsidRPr="00066A79">
        <w:rPr>
          <w:rFonts w:ascii="Times New Roman" w:hAnsi="Times New Roman"/>
          <w:b/>
          <w:sz w:val="36"/>
        </w:rPr>
        <w:t xml:space="preserve">Reservation </w:t>
      </w:r>
      <w:r w:rsidR="009527D9" w:rsidRPr="00066A79">
        <w:rPr>
          <w:rFonts w:ascii="Times New Roman" w:hAnsi="Times New Roman"/>
          <w:b/>
          <w:sz w:val="36"/>
        </w:rPr>
        <w:t>Camping” program</w:t>
      </w:r>
    </w:p>
    <w:p w14:paraId="05D78C9B" w14:textId="11F857F4" w:rsidR="00AD7181" w:rsidRPr="00066A79" w:rsidRDefault="00AD7181" w:rsidP="00AD7181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4320"/>
        <w:gridCol w:w="5760"/>
      </w:tblGrid>
      <w:tr w:rsidR="00AD7181" w:rsidRPr="00066A79" w14:paraId="03BDC272" w14:textId="77777777" w:rsidTr="00E574B9">
        <w:tc>
          <w:tcPr>
            <w:tcW w:w="4320" w:type="dxa"/>
          </w:tcPr>
          <w:p w14:paraId="3939C896" w14:textId="77777777" w:rsidR="00AD7181" w:rsidRPr="00066A79" w:rsidRDefault="00AD7181" w:rsidP="00E574B9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66A79"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760" w:type="dxa"/>
          </w:tcPr>
          <w:p w14:paraId="78D0F7C2" w14:textId="045F6A48" w:rsidR="00AD7181" w:rsidRPr="00066A79" w:rsidRDefault="00ED0D26" w:rsidP="00E574B9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066A79">
              <w:rPr>
                <w:rFonts w:ascii="Times New Roman" w:hAnsi="Times New Roman" w:cs="Times New Roman"/>
                <w:sz w:val="32"/>
                <w:szCs w:val="32"/>
              </w:rPr>
              <w:t>Zach Hopman</w:t>
            </w:r>
          </w:p>
        </w:tc>
      </w:tr>
      <w:tr w:rsidR="00AD7181" w:rsidRPr="00066A79" w14:paraId="6E1D29F9" w14:textId="77777777" w:rsidTr="00E574B9">
        <w:tc>
          <w:tcPr>
            <w:tcW w:w="4320" w:type="dxa"/>
          </w:tcPr>
          <w:p w14:paraId="09D85A9C" w14:textId="77777777" w:rsidR="00AD7181" w:rsidRPr="00066A79" w:rsidRDefault="00AD7181" w:rsidP="00E574B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066A79">
              <w:rPr>
                <w:rFonts w:ascii="Times New Roman" w:hAnsi="Times New Roman" w:cs="Times New Roman"/>
                <w:sz w:val="24"/>
              </w:rPr>
              <w:t>Date Submitted, Days Late, Late Penalty</w:t>
            </w:r>
          </w:p>
        </w:tc>
        <w:tc>
          <w:tcPr>
            <w:tcW w:w="5760" w:type="dxa"/>
          </w:tcPr>
          <w:p w14:paraId="4C18CA7E" w14:textId="77777777" w:rsidR="00AD7181" w:rsidRPr="00066A79" w:rsidRDefault="00AD7181" w:rsidP="00E574B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FE02C5E" w14:textId="77777777" w:rsidR="00AD7181" w:rsidRPr="00066A79" w:rsidRDefault="00AD7181" w:rsidP="00AD7181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10"/>
        <w:gridCol w:w="1935"/>
        <w:gridCol w:w="1935"/>
      </w:tblGrid>
      <w:tr w:rsidR="00AD7181" w:rsidRPr="00066A79" w14:paraId="49418502" w14:textId="77777777" w:rsidTr="00E574B9">
        <w:tc>
          <w:tcPr>
            <w:tcW w:w="6210" w:type="dxa"/>
          </w:tcPr>
          <w:p w14:paraId="0612F62E" w14:textId="77777777" w:rsidR="00AD7181" w:rsidRPr="00066A79" w:rsidRDefault="00AD7181" w:rsidP="00E574B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A79">
              <w:rPr>
                <w:rFonts w:ascii="Times New Roman" w:hAnsi="Times New Roman" w:cs="Times New Roman"/>
                <w:b/>
                <w:sz w:val="24"/>
                <w:szCs w:val="24"/>
              </w:rPr>
              <w:t>Graded Item</w:t>
            </w:r>
          </w:p>
        </w:tc>
        <w:tc>
          <w:tcPr>
            <w:tcW w:w="1935" w:type="dxa"/>
          </w:tcPr>
          <w:p w14:paraId="207B0912" w14:textId="77777777" w:rsidR="00AD7181" w:rsidRPr="00066A79" w:rsidRDefault="00AD7181" w:rsidP="00E574B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A79">
              <w:rPr>
                <w:rFonts w:ascii="Times New Roman" w:hAnsi="Times New Roman" w:cs="Times New Roman"/>
                <w:b/>
                <w:sz w:val="24"/>
                <w:szCs w:val="24"/>
              </w:rPr>
              <w:t>Points Assigned</w:t>
            </w:r>
          </w:p>
        </w:tc>
        <w:tc>
          <w:tcPr>
            <w:tcW w:w="1935" w:type="dxa"/>
          </w:tcPr>
          <w:p w14:paraId="2B17C085" w14:textId="77777777" w:rsidR="00AD7181" w:rsidRPr="00066A79" w:rsidRDefault="00AD7181" w:rsidP="00E574B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A79">
              <w:rPr>
                <w:rFonts w:ascii="Times New Roman" w:hAnsi="Times New Roman" w:cs="Times New Roman"/>
                <w:b/>
                <w:sz w:val="24"/>
                <w:szCs w:val="24"/>
              </w:rPr>
              <w:t>Points Secured</w:t>
            </w:r>
          </w:p>
        </w:tc>
      </w:tr>
      <w:tr w:rsidR="00AD7181" w:rsidRPr="00066A79" w14:paraId="372A79D2" w14:textId="77777777" w:rsidTr="00E574B9">
        <w:tc>
          <w:tcPr>
            <w:tcW w:w="6210" w:type="dxa"/>
          </w:tcPr>
          <w:p w14:paraId="64D8E30C" w14:textId="77777777" w:rsidR="002552E6" w:rsidRPr="00066A79" w:rsidRDefault="002552E6" w:rsidP="002552E6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9">
              <w:rPr>
                <w:rFonts w:ascii="Times New Roman" w:hAnsi="Times New Roman" w:cs="Times New Roman"/>
                <w:sz w:val="24"/>
                <w:szCs w:val="24"/>
              </w:rPr>
              <w:t>Javadoc Comments and Coding Style/Technique</w:t>
            </w:r>
          </w:p>
          <w:p w14:paraId="48FA0788" w14:textId="6E51C7B5" w:rsidR="002552E6" w:rsidRPr="00066A79" w:rsidRDefault="002552E6" w:rsidP="002552E6">
            <w:pPr>
              <w:pStyle w:val="NoSpacing"/>
              <w:spacing w:before="60" w:after="6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</w:pPr>
            <w:r w:rsidRPr="00066A79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(</w:t>
            </w:r>
            <w:hyperlink r:id="rId7" w:history="1">
              <w:r w:rsidRPr="00066A79">
                <w:rPr>
                  <w:rStyle w:val="Hyperlink"/>
                  <w:rFonts w:ascii="Times New Roman" w:eastAsia="SimSun" w:hAnsi="Times New Roman" w:cs="Times New Roman"/>
                  <w:sz w:val="20"/>
                  <w:szCs w:val="20"/>
                  <w:lang w:eastAsia="en-US"/>
                </w:rPr>
                <w:t>http://www.cis.gvsu.edu/studentsupport/javaguide</w:t>
              </w:r>
            </w:hyperlink>
            <w:r w:rsidRPr="00066A79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)</w:t>
            </w:r>
          </w:p>
          <w:p w14:paraId="3AFFD2FC" w14:textId="77777777" w:rsidR="002552E6" w:rsidRPr="00066A79" w:rsidRDefault="002552E6" w:rsidP="002552E6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066A7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Code Indentation (auto format source code in IDE)</w:t>
            </w:r>
          </w:p>
          <w:p w14:paraId="034DDA94" w14:textId="77777777" w:rsidR="002552E6" w:rsidRPr="00066A79" w:rsidRDefault="002552E6" w:rsidP="002552E6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066A7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Naming Conventions (see Java style guide)</w:t>
            </w:r>
          </w:p>
          <w:p w14:paraId="5CC708C0" w14:textId="77777777" w:rsidR="002552E6" w:rsidRPr="00066A79" w:rsidRDefault="002552E6" w:rsidP="002552E6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066A7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Proper access modifiers for fields and methods</w:t>
            </w:r>
          </w:p>
          <w:p w14:paraId="5AA7954D" w14:textId="77777777" w:rsidR="002552E6" w:rsidRPr="00066A79" w:rsidRDefault="002552E6" w:rsidP="002552E6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066A7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Use of helper (private) methods</w:t>
            </w:r>
          </w:p>
          <w:p w14:paraId="6A179CDD" w14:textId="77777777" w:rsidR="002552E6" w:rsidRPr="00066A79" w:rsidRDefault="002552E6" w:rsidP="002552E6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066A7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Using good variable names</w:t>
            </w:r>
          </w:p>
          <w:p w14:paraId="26E9A7B9" w14:textId="77777777" w:rsidR="002552E6" w:rsidRPr="00066A79" w:rsidRDefault="002552E6" w:rsidP="002552E6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066A7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Header/class comments </w:t>
            </w:r>
          </w:p>
          <w:p w14:paraId="6CD42B16" w14:textId="77777777" w:rsidR="002552E6" w:rsidRPr="00066A79" w:rsidRDefault="002552E6" w:rsidP="002552E6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066A7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Every method uses @param and @return </w:t>
            </w:r>
          </w:p>
          <w:p w14:paraId="2285E4C1" w14:textId="77777777" w:rsidR="002552E6" w:rsidRPr="00066A79" w:rsidRDefault="002552E6" w:rsidP="002552E6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066A7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a /***************** separator</w:t>
            </w:r>
          </w:p>
          <w:p w14:paraId="05A57A09" w14:textId="77777777" w:rsidR="002552E6" w:rsidRPr="00066A79" w:rsidRDefault="002552E6" w:rsidP="002552E6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066A7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Overall layout, readability, No text wrap</w:t>
            </w:r>
          </w:p>
          <w:p w14:paraId="38476E68" w14:textId="77777777" w:rsidR="002552E6" w:rsidRPr="00066A79" w:rsidRDefault="002552E6" w:rsidP="002552E6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066A7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Using /** … / for each Instance variable</w:t>
            </w:r>
          </w:p>
          <w:p w14:paraId="03F8BA32" w14:textId="27635C08" w:rsidR="00AD7181" w:rsidRPr="00066A79" w:rsidRDefault="002552E6" w:rsidP="002552E6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066A7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Has many inner “inner” comments</w:t>
            </w:r>
          </w:p>
        </w:tc>
        <w:tc>
          <w:tcPr>
            <w:tcW w:w="1935" w:type="dxa"/>
          </w:tcPr>
          <w:p w14:paraId="780BB477" w14:textId="77777777" w:rsidR="00AD7181" w:rsidRPr="00066A79" w:rsidRDefault="00AD7181" w:rsidP="00E574B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35" w:type="dxa"/>
          </w:tcPr>
          <w:p w14:paraId="74172670" w14:textId="77777777" w:rsidR="00AD7181" w:rsidRPr="00066A79" w:rsidRDefault="00AD7181" w:rsidP="00E574B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181" w:rsidRPr="00066A79" w14:paraId="06553319" w14:textId="77777777" w:rsidTr="00E574B9">
        <w:tc>
          <w:tcPr>
            <w:tcW w:w="6210" w:type="dxa"/>
          </w:tcPr>
          <w:p w14:paraId="73902CC0" w14:textId="77777777" w:rsidR="00AD7181" w:rsidRPr="00066A79" w:rsidRDefault="00AD7181" w:rsidP="00E574B9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A79">
              <w:rPr>
                <w:rFonts w:ascii="Times New Roman" w:hAnsi="Times New Roman" w:cs="Times New Roman"/>
                <w:b/>
                <w:sz w:val="24"/>
                <w:szCs w:val="24"/>
              </w:rPr>
              <w:t>Steps 1 – 7: Basic Functionality</w:t>
            </w:r>
          </w:p>
          <w:p w14:paraId="7D11BC2E" w14:textId="60761D6E" w:rsidR="00AD7181" w:rsidRPr="00066A79" w:rsidRDefault="00E574B9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66A79">
              <w:rPr>
                <w:rFonts w:ascii="Courier New" w:hAnsi="Courier New" w:cs="Courier New"/>
                <w:sz w:val="20"/>
                <w:szCs w:val="20"/>
              </w:rPr>
              <w:t>RV</w:t>
            </w:r>
            <w:r w:rsidR="00AD7181" w:rsidRPr="00066A79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066A79">
              <w:rPr>
                <w:rFonts w:ascii="Courier New" w:hAnsi="Courier New" w:cs="Courier New"/>
                <w:sz w:val="20"/>
                <w:szCs w:val="20"/>
              </w:rPr>
              <w:t>Tent</w:t>
            </w:r>
            <w:r w:rsidR="00AD7181" w:rsidRPr="00066A79">
              <w:rPr>
                <w:rFonts w:ascii="Times New Roman" w:hAnsi="Times New Roman" w:cs="Times New Roman"/>
                <w:sz w:val="20"/>
                <w:szCs w:val="20"/>
              </w:rPr>
              <w:t xml:space="preserve"> classes</w:t>
            </w:r>
          </w:p>
          <w:p w14:paraId="2C6D296C" w14:textId="65297287" w:rsidR="00AD7181" w:rsidRPr="00066A79" w:rsidRDefault="00E574B9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66A79">
              <w:rPr>
                <w:rFonts w:ascii="Courier New" w:hAnsi="Courier New" w:cs="Courier New"/>
                <w:sz w:val="20"/>
                <w:szCs w:val="20"/>
              </w:rPr>
              <w:t>SiteModel</w:t>
            </w:r>
            <w:r w:rsidR="00AD7181" w:rsidRPr="00066A79">
              <w:rPr>
                <w:rFonts w:ascii="Times New Roman" w:hAnsi="Times New Roman" w:cs="Times New Roman"/>
                <w:sz w:val="20"/>
                <w:szCs w:val="20"/>
              </w:rPr>
              <w:t xml:space="preserve"> class</w:t>
            </w:r>
          </w:p>
          <w:p w14:paraId="72DADFAF" w14:textId="186FB572" w:rsidR="00AD7181" w:rsidRPr="00066A79" w:rsidRDefault="00E574B9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66A79">
              <w:rPr>
                <w:rFonts w:ascii="Courier New" w:hAnsi="Courier New" w:cs="Courier New"/>
                <w:sz w:val="20"/>
                <w:szCs w:val="20"/>
              </w:rPr>
              <w:t>GUICampingReg</w:t>
            </w:r>
            <w:r w:rsidR="00AD7181" w:rsidRPr="00066A79">
              <w:rPr>
                <w:rFonts w:ascii="Times New Roman" w:hAnsi="Times New Roman" w:cs="Times New Roman"/>
                <w:sz w:val="20"/>
                <w:szCs w:val="20"/>
              </w:rPr>
              <w:t xml:space="preserve"> class</w:t>
            </w:r>
          </w:p>
          <w:p w14:paraId="51C43967" w14:textId="702280E9" w:rsidR="00AD7181" w:rsidRPr="00066A79" w:rsidRDefault="00E574B9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66A79">
              <w:rPr>
                <w:rFonts w:ascii="Courier New" w:hAnsi="Courier New" w:cs="Courier New"/>
                <w:sz w:val="20"/>
                <w:szCs w:val="20"/>
              </w:rPr>
              <w:t>RV</w:t>
            </w:r>
            <w:r w:rsidR="00AD7181" w:rsidRPr="00066A79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066A79">
              <w:rPr>
                <w:rFonts w:ascii="Courier New" w:hAnsi="Courier New" w:cs="Courier New"/>
                <w:sz w:val="20"/>
                <w:szCs w:val="20"/>
              </w:rPr>
              <w:t>Tent</w:t>
            </w:r>
            <w:r w:rsidR="00AD7181" w:rsidRPr="00066A79">
              <w:rPr>
                <w:rFonts w:ascii="Times New Roman" w:hAnsi="Times New Roman" w:cs="Times New Roman"/>
                <w:sz w:val="20"/>
                <w:szCs w:val="20"/>
              </w:rPr>
              <w:t xml:space="preserve"> classes</w:t>
            </w:r>
          </w:p>
          <w:p w14:paraId="6FDB15EF" w14:textId="3F138B53" w:rsidR="00AD7181" w:rsidRPr="00066A79" w:rsidRDefault="004F3B2A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66A79">
              <w:rPr>
                <w:rFonts w:ascii="Times New Roman" w:hAnsi="Times New Roman" w:cs="Times New Roman"/>
                <w:sz w:val="20"/>
                <w:szCs w:val="20"/>
              </w:rPr>
              <w:t>Occupy</w:t>
            </w:r>
            <w:r w:rsidR="00AD7181" w:rsidRPr="00066A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74B9" w:rsidRPr="00066A79">
              <w:rPr>
                <w:rFonts w:ascii="Times New Roman" w:hAnsi="Times New Roman" w:cs="Times New Roman"/>
                <w:sz w:val="20"/>
                <w:szCs w:val="20"/>
              </w:rPr>
              <w:t>RV</w:t>
            </w:r>
            <w:r w:rsidR="00AD7181" w:rsidRPr="00066A79">
              <w:rPr>
                <w:rFonts w:ascii="Times New Roman" w:hAnsi="Times New Roman" w:cs="Times New Roman"/>
                <w:sz w:val="20"/>
                <w:szCs w:val="20"/>
              </w:rPr>
              <w:t xml:space="preserve"> (input via </w:t>
            </w:r>
            <w:r w:rsidR="00E11C78" w:rsidRPr="00066A79">
              <w:rPr>
                <w:rFonts w:ascii="Courier New" w:hAnsi="Courier New" w:cs="Courier New"/>
                <w:sz w:val="20"/>
                <w:szCs w:val="20"/>
              </w:rPr>
              <w:t>DialogCheckInRv</w:t>
            </w:r>
            <w:r w:rsidR="00AD7181" w:rsidRPr="00066A7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2E552C8" w14:textId="54443A97" w:rsidR="00AD7181" w:rsidRPr="00066A79" w:rsidRDefault="004F3B2A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66A79">
              <w:rPr>
                <w:rFonts w:ascii="Times New Roman" w:hAnsi="Times New Roman" w:cs="Times New Roman"/>
                <w:sz w:val="20"/>
                <w:szCs w:val="20"/>
              </w:rPr>
              <w:t>Occupy</w:t>
            </w:r>
            <w:r w:rsidR="00AD7181" w:rsidRPr="00066A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74B9" w:rsidRPr="00066A79">
              <w:rPr>
                <w:rFonts w:ascii="Times New Roman" w:hAnsi="Times New Roman" w:cs="Times New Roman"/>
                <w:sz w:val="20"/>
                <w:szCs w:val="20"/>
              </w:rPr>
              <w:t>Tent</w:t>
            </w:r>
            <w:r w:rsidR="00AD7181" w:rsidRPr="00066A79">
              <w:rPr>
                <w:rFonts w:ascii="Times New Roman" w:hAnsi="Times New Roman" w:cs="Times New Roman"/>
                <w:sz w:val="20"/>
                <w:szCs w:val="20"/>
              </w:rPr>
              <w:t xml:space="preserve"> (input via </w:t>
            </w:r>
            <w:r w:rsidR="00E11C78" w:rsidRPr="00066A79">
              <w:rPr>
                <w:rFonts w:ascii="Courier New" w:hAnsi="Courier New" w:cs="Courier New"/>
                <w:sz w:val="20"/>
                <w:szCs w:val="20"/>
              </w:rPr>
              <w:t>DialogCheckInTent</w:t>
            </w:r>
            <w:r w:rsidR="00AD7181" w:rsidRPr="00066A7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2A59E4A" w14:textId="502871BA" w:rsidR="00AD7181" w:rsidRPr="00066A79" w:rsidRDefault="00BA7524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66A79">
              <w:rPr>
                <w:rFonts w:ascii="Times New Roman" w:hAnsi="Times New Roman" w:cs="Times New Roman"/>
                <w:sz w:val="20"/>
                <w:szCs w:val="20"/>
              </w:rPr>
              <w:t xml:space="preserve">Cost using </w:t>
            </w:r>
            <w:r w:rsidR="002552E6" w:rsidRPr="00066A79">
              <w:rPr>
                <w:rFonts w:ascii="Times New Roman" w:hAnsi="Times New Roman" w:cs="Times New Roman"/>
                <w:sz w:val="20"/>
                <w:szCs w:val="20"/>
              </w:rPr>
              <w:t xml:space="preserve">estimated </w:t>
            </w:r>
            <w:r w:rsidRPr="00066A79">
              <w:rPr>
                <w:rFonts w:ascii="Times New Roman" w:hAnsi="Times New Roman" w:cs="Times New Roman"/>
                <w:sz w:val="20"/>
                <w:szCs w:val="20"/>
              </w:rPr>
              <w:t>number of days</w:t>
            </w:r>
          </w:p>
          <w:p w14:paraId="56B682B4" w14:textId="77777777" w:rsidR="00AD7181" w:rsidRPr="00066A79" w:rsidRDefault="00AD7181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66A79">
              <w:rPr>
                <w:rFonts w:ascii="Times New Roman" w:hAnsi="Times New Roman" w:cs="Times New Roman"/>
                <w:sz w:val="20"/>
                <w:szCs w:val="20"/>
              </w:rPr>
              <w:t>Menu item to save items in store as a serialized file</w:t>
            </w:r>
          </w:p>
          <w:p w14:paraId="32C11D1E" w14:textId="77777777" w:rsidR="00AD7181" w:rsidRPr="00066A79" w:rsidRDefault="00AD7181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66A79">
              <w:rPr>
                <w:rFonts w:ascii="Times New Roman" w:hAnsi="Times New Roman" w:cs="Times New Roman"/>
                <w:sz w:val="20"/>
                <w:szCs w:val="20"/>
              </w:rPr>
              <w:t>Menu item to load items from a serialized file</w:t>
            </w:r>
          </w:p>
          <w:p w14:paraId="3586C6B0" w14:textId="77777777" w:rsidR="00AD7181" w:rsidRPr="00066A79" w:rsidRDefault="00AD7181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66A79">
              <w:rPr>
                <w:rFonts w:ascii="Times New Roman" w:hAnsi="Times New Roman" w:cs="Times New Roman"/>
                <w:sz w:val="20"/>
                <w:szCs w:val="20"/>
              </w:rPr>
              <w:t>Final UML class diagram</w:t>
            </w:r>
          </w:p>
        </w:tc>
        <w:tc>
          <w:tcPr>
            <w:tcW w:w="1935" w:type="dxa"/>
          </w:tcPr>
          <w:p w14:paraId="0E813006" w14:textId="77CD6F40" w:rsidR="00AD7181" w:rsidRPr="00066A79" w:rsidRDefault="002552E6" w:rsidP="00E574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9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935" w:type="dxa"/>
          </w:tcPr>
          <w:p w14:paraId="0D1C00BE" w14:textId="77777777" w:rsidR="00AD7181" w:rsidRPr="00066A79" w:rsidRDefault="00AD7181" w:rsidP="00E574B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225E" w:rsidRPr="00066A79" w14:paraId="3F0F5AA8" w14:textId="77777777" w:rsidTr="009527D9">
        <w:tc>
          <w:tcPr>
            <w:tcW w:w="6210" w:type="dxa"/>
          </w:tcPr>
          <w:p w14:paraId="38AED3E9" w14:textId="518C3619" w:rsidR="00A6225E" w:rsidRPr="00066A79" w:rsidRDefault="00A6225E" w:rsidP="009527D9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A79">
              <w:rPr>
                <w:rFonts w:ascii="Times New Roman" w:hAnsi="Times New Roman" w:cs="Times New Roman"/>
                <w:b/>
                <w:sz w:val="24"/>
                <w:szCs w:val="24"/>
              </w:rPr>
              <w:t>Step 8</w:t>
            </w:r>
            <w:r w:rsidR="00BA7524" w:rsidRPr="00066A7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066A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Save/Load As Text</w:t>
            </w:r>
          </w:p>
          <w:p w14:paraId="260474C7" w14:textId="77777777" w:rsidR="00A6225E" w:rsidRPr="00066A79" w:rsidRDefault="00A6225E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66A79">
              <w:rPr>
                <w:rFonts w:ascii="Times New Roman" w:hAnsi="Times New Roman" w:cs="Times New Roman"/>
                <w:sz w:val="20"/>
                <w:szCs w:val="20"/>
              </w:rPr>
              <w:t>Menu item to save items in store as a text file</w:t>
            </w:r>
          </w:p>
          <w:p w14:paraId="7A46C7AC" w14:textId="0B71DE99" w:rsidR="00A6225E" w:rsidRPr="00066A79" w:rsidRDefault="00A6225E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9">
              <w:rPr>
                <w:rFonts w:ascii="Times New Roman" w:hAnsi="Times New Roman" w:cs="Times New Roman"/>
                <w:sz w:val="20"/>
                <w:szCs w:val="20"/>
              </w:rPr>
              <w:t>Menu item to load items from a text file</w:t>
            </w:r>
          </w:p>
        </w:tc>
        <w:tc>
          <w:tcPr>
            <w:tcW w:w="1935" w:type="dxa"/>
          </w:tcPr>
          <w:p w14:paraId="08670E2B" w14:textId="77777777" w:rsidR="00A6225E" w:rsidRPr="00066A79" w:rsidRDefault="00A6225E" w:rsidP="009527D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744AF" w14:textId="77777777" w:rsidR="00A6225E" w:rsidRPr="00066A79" w:rsidRDefault="00A6225E" w:rsidP="009527D9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35" w:type="dxa"/>
          </w:tcPr>
          <w:p w14:paraId="6A32EF33" w14:textId="77777777" w:rsidR="00A6225E" w:rsidRPr="00066A79" w:rsidRDefault="00A6225E" w:rsidP="009527D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7181" w:rsidRPr="00066A79" w14:paraId="1F96BF23" w14:textId="77777777" w:rsidTr="00E574B9">
        <w:tc>
          <w:tcPr>
            <w:tcW w:w="6210" w:type="dxa"/>
          </w:tcPr>
          <w:p w14:paraId="280F2BAC" w14:textId="0B042BD6" w:rsidR="00AD7181" w:rsidRPr="00066A79" w:rsidRDefault="00A6225E" w:rsidP="00A6225E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9 </w:t>
            </w:r>
            <w:r w:rsidRPr="00066A79">
              <w:rPr>
                <w:rFonts w:ascii="Times New Roman" w:hAnsi="Times New Roman" w:cs="Times New Roman"/>
                <w:sz w:val="24"/>
                <w:szCs w:val="24"/>
              </w:rPr>
              <w:t>Checking</w:t>
            </w:r>
            <w:r w:rsidR="00BA7524" w:rsidRPr="00066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A79">
              <w:rPr>
                <w:rFonts w:ascii="Times New Roman" w:hAnsi="Times New Roman" w:cs="Times New Roman"/>
                <w:sz w:val="24"/>
                <w:szCs w:val="24"/>
              </w:rPr>
              <w:t>Out Menu and actual cost</w:t>
            </w:r>
          </w:p>
        </w:tc>
        <w:tc>
          <w:tcPr>
            <w:tcW w:w="1935" w:type="dxa"/>
          </w:tcPr>
          <w:p w14:paraId="6BEE6E56" w14:textId="779946CC" w:rsidR="00AD7181" w:rsidRPr="00066A79" w:rsidRDefault="002552E6" w:rsidP="00E574B9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35" w:type="dxa"/>
          </w:tcPr>
          <w:p w14:paraId="350BC524" w14:textId="77777777" w:rsidR="00AD7181" w:rsidRPr="00066A79" w:rsidRDefault="00AD7181" w:rsidP="00E574B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7181" w:rsidRPr="00066A79" w14:paraId="6E22CEEA" w14:textId="77777777" w:rsidTr="00E574B9">
        <w:tc>
          <w:tcPr>
            <w:tcW w:w="6210" w:type="dxa"/>
          </w:tcPr>
          <w:p w14:paraId="678DBAFB" w14:textId="79B36318" w:rsidR="00BA7524" w:rsidRPr="00066A79" w:rsidRDefault="00AD7181" w:rsidP="00007090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A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10 – </w:t>
            </w:r>
            <w:r w:rsidR="00DA1F76" w:rsidRPr="00066A79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007090" w:rsidRPr="00066A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Search </w:t>
            </w:r>
            <w:r w:rsidRPr="00066A79">
              <w:rPr>
                <w:rFonts w:ascii="Times New Roman" w:hAnsi="Times New Roman" w:cs="Times New Roman"/>
                <w:b/>
                <w:sz w:val="24"/>
                <w:szCs w:val="24"/>
              </w:rPr>
              <w:t>Functionality</w:t>
            </w:r>
          </w:p>
          <w:p w14:paraId="1BA1B3BB" w14:textId="77777777" w:rsidR="00764A05" w:rsidRPr="00066A79" w:rsidRDefault="00DA1F76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66A79">
              <w:rPr>
                <w:rFonts w:ascii="Times New Roman" w:hAnsi="Times New Roman" w:cs="Times New Roman"/>
                <w:sz w:val="20"/>
                <w:szCs w:val="20"/>
              </w:rPr>
              <w:t>All sites are occupied.</w:t>
            </w:r>
          </w:p>
          <w:p w14:paraId="464207C5" w14:textId="2578D085" w:rsidR="00007090" w:rsidRPr="00066A79" w:rsidRDefault="00007090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66A79">
              <w:rPr>
                <w:rFonts w:ascii="Times New Roman" w:hAnsi="Times New Roman" w:cs="Times New Roman"/>
                <w:sz w:val="20"/>
                <w:szCs w:val="20"/>
              </w:rPr>
              <w:t>Returns all sites with the number of days left</w:t>
            </w:r>
          </w:p>
        </w:tc>
        <w:tc>
          <w:tcPr>
            <w:tcW w:w="1935" w:type="dxa"/>
          </w:tcPr>
          <w:p w14:paraId="6E30E469" w14:textId="77777777" w:rsidR="00AD7181" w:rsidRPr="00066A79" w:rsidRDefault="00AD7181" w:rsidP="00E574B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B773CC" w14:textId="34C3EBAC" w:rsidR="00AD7181" w:rsidRPr="00066A79" w:rsidRDefault="00764A05" w:rsidP="00E574B9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027BF27" w14:textId="0C95FCD2" w:rsidR="00AD7181" w:rsidRPr="00066A79" w:rsidRDefault="002552E6" w:rsidP="002552E6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35" w:type="dxa"/>
          </w:tcPr>
          <w:p w14:paraId="4FDD0C04" w14:textId="77777777" w:rsidR="00AD7181" w:rsidRPr="00066A79" w:rsidRDefault="00AD7181" w:rsidP="00E574B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4A05" w:rsidRPr="00066A79" w14:paraId="5CB6363D" w14:textId="77777777" w:rsidTr="00FE74B2">
        <w:tc>
          <w:tcPr>
            <w:tcW w:w="6210" w:type="dxa"/>
          </w:tcPr>
          <w:p w14:paraId="71C0669F" w14:textId="3D888378" w:rsidR="00764A05" w:rsidRPr="00066A79" w:rsidRDefault="00764A05" w:rsidP="00764A05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9">
              <w:rPr>
                <w:rFonts w:ascii="Times New Roman" w:hAnsi="Times New Roman" w:cs="Times New Roman"/>
                <w:b/>
                <w:sz w:val="24"/>
                <w:szCs w:val="24"/>
              </w:rPr>
              <w:t>Step 12:  Your new feature</w:t>
            </w:r>
          </w:p>
        </w:tc>
        <w:tc>
          <w:tcPr>
            <w:tcW w:w="1935" w:type="dxa"/>
          </w:tcPr>
          <w:p w14:paraId="7D2DDFDD" w14:textId="58D117C0" w:rsidR="00764A05" w:rsidRPr="00066A79" w:rsidRDefault="002552E6" w:rsidP="00FE74B2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35" w:type="dxa"/>
          </w:tcPr>
          <w:p w14:paraId="63F22D06" w14:textId="77777777" w:rsidR="00764A05" w:rsidRPr="00066A79" w:rsidRDefault="00764A05" w:rsidP="00FE74B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7181" w:rsidRPr="00066A79" w14:paraId="7028ECF9" w14:textId="77777777" w:rsidTr="00E574B9">
        <w:tc>
          <w:tcPr>
            <w:tcW w:w="6210" w:type="dxa"/>
          </w:tcPr>
          <w:p w14:paraId="4868E290" w14:textId="77777777" w:rsidR="00AD7181" w:rsidRPr="00066A79" w:rsidRDefault="00AD7181" w:rsidP="00E574B9">
            <w:pPr>
              <w:pStyle w:val="NoSpacing"/>
              <w:spacing w:before="60" w:after="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A79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935" w:type="dxa"/>
          </w:tcPr>
          <w:p w14:paraId="7AC89C61" w14:textId="77777777" w:rsidR="00AD7181" w:rsidRPr="00066A79" w:rsidRDefault="00AD7181" w:rsidP="00E574B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A79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935" w:type="dxa"/>
          </w:tcPr>
          <w:p w14:paraId="7D242EEB" w14:textId="77777777" w:rsidR="00AD7181" w:rsidRPr="00066A79" w:rsidRDefault="00AD7181" w:rsidP="00E574B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D17F32E" w14:textId="77777777" w:rsidR="00AD7181" w:rsidRPr="00066A79" w:rsidRDefault="00AD7181" w:rsidP="00AD7181">
      <w:pPr>
        <w:pStyle w:val="NoSpacing"/>
        <w:rPr>
          <w:rFonts w:ascii="Times New Roman" w:hAnsi="Times New Roman" w:cs="Times New Roman"/>
          <w:sz w:val="20"/>
        </w:rPr>
      </w:pPr>
    </w:p>
    <w:p w14:paraId="39920A29" w14:textId="77777777" w:rsidR="00722A56" w:rsidRPr="00066A79" w:rsidRDefault="00722A56" w:rsidP="00722A56">
      <w:pPr>
        <w:pStyle w:val="NoSpacing"/>
        <w:rPr>
          <w:rFonts w:ascii="Times New Roman" w:hAnsi="Times New Roman" w:cs="Times New Roman"/>
          <w:b/>
          <w:sz w:val="24"/>
        </w:rPr>
      </w:pPr>
      <w:r w:rsidRPr="00066A79">
        <w:rPr>
          <w:rFonts w:ascii="Times New Roman" w:hAnsi="Times New Roman" w:cs="Times New Roman"/>
          <w:b/>
          <w:sz w:val="24"/>
        </w:rPr>
        <w:t>Additional Comments:  (How many hours did you spend developing this project?)</w:t>
      </w:r>
    </w:p>
    <w:p w14:paraId="08A47FB0" w14:textId="77777777" w:rsidR="00AD7181" w:rsidRPr="00066A79" w:rsidRDefault="00AD7181" w:rsidP="00AD7181">
      <w:pPr>
        <w:rPr>
          <w:rFonts w:ascii="Times New Roman" w:hAnsi="Times New Roman"/>
        </w:rPr>
      </w:pPr>
    </w:p>
    <w:p w14:paraId="363F8884" w14:textId="77777777" w:rsidR="00AD7181" w:rsidRPr="00066A79" w:rsidRDefault="00AD7181" w:rsidP="007E6B4C">
      <w:pPr>
        <w:rPr>
          <w:rFonts w:ascii="Times New Roman" w:hAnsi="Times New Roman"/>
        </w:rPr>
      </w:pPr>
    </w:p>
    <w:p w14:paraId="5B7CEBD9" w14:textId="77777777" w:rsidR="00ED0D26" w:rsidRPr="00066A79" w:rsidRDefault="00ED0D26" w:rsidP="007E6B4C">
      <w:pPr>
        <w:rPr>
          <w:rFonts w:ascii="Times New Roman" w:hAnsi="Times New Roman"/>
        </w:rPr>
      </w:pPr>
    </w:p>
    <w:p w14:paraId="6270DDAA" w14:textId="77777777" w:rsidR="00ED0D26" w:rsidRPr="00066A79" w:rsidRDefault="00ED0D26" w:rsidP="007E6B4C">
      <w:pPr>
        <w:rPr>
          <w:rFonts w:ascii="Times New Roman" w:hAnsi="Times New Roman"/>
        </w:rPr>
      </w:pPr>
    </w:p>
    <w:p w14:paraId="1EF4A9F0" w14:textId="77777777" w:rsidR="00ED0D26" w:rsidRPr="00066A79" w:rsidRDefault="00ED0D26" w:rsidP="007E6B4C">
      <w:pPr>
        <w:rPr>
          <w:rFonts w:ascii="Times New Roman" w:hAnsi="Times New Roman"/>
        </w:rPr>
      </w:pPr>
    </w:p>
    <w:p w14:paraId="2B28143C" w14:textId="77777777" w:rsidR="00ED0D26" w:rsidRPr="00066A79" w:rsidRDefault="00ED0D26" w:rsidP="007E6B4C">
      <w:pPr>
        <w:rPr>
          <w:rFonts w:ascii="Times New Roman" w:hAnsi="Times New Roman"/>
        </w:rPr>
      </w:pPr>
    </w:p>
    <w:p w14:paraId="3B9D168B" w14:textId="77777777" w:rsidR="00ED0D26" w:rsidRPr="00066A79" w:rsidRDefault="00ED0D26" w:rsidP="007E6B4C">
      <w:pPr>
        <w:rPr>
          <w:rFonts w:ascii="Times New Roman" w:hAnsi="Times New Roman"/>
        </w:rPr>
      </w:pPr>
    </w:p>
    <w:p w14:paraId="147696AF" w14:textId="77777777" w:rsidR="00ED0D26" w:rsidRPr="00066A79" w:rsidRDefault="00ED0D26" w:rsidP="007E6B4C">
      <w:pPr>
        <w:rPr>
          <w:rFonts w:ascii="Times New Roman" w:hAnsi="Times New Roman"/>
        </w:rPr>
      </w:pPr>
    </w:p>
    <w:p w14:paraId="247F764B" w14:textId="77777777" w:rsidR="00ED0D26" w:rsidRPr="00066A79" w:rsidRDefault="00ED0D26" w:rsidP="007E6B4C">
      <w:pPr>
        <w:rPr>
          <w:rFonts w:ascii="Times New Roman" w:hAnsi="Times New Roman"/>
        </w:rPr>
      </w:pPr>
    </w:p>
    <w:p w14:paraId="48E9CFFF" w14:textId="5EBA7944" w:rsidR="00ED0D26" w:rsidRPr="00066A79" w:rsidRDefault="00ED0D26" w:rsidP="00ED0D26">
      <w:pPr>
        <w:jc w:val="center"/>
        <w:rPr>
          <w:rFonts w:ascii="Times New Roman" w:hAnsi="Times New Roman"/>
        </w:rPr>
      </w:pPr>
      <w:r w:rsidRPr="00066A79">
        <w:rPr>
          <w:rFonts w:ascii="Times New Roman" w:hAnsi="Times New Roman"/>
        </w:rPr>
        <w:lastRenderedPageBreak/>
        <w:t>Code</w:t>
      </w:r>
    </w:p>
    <w:p w14:paraId="7E1AAF1B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proofErr w:type="gramStart"/>
      <w:r w:rsidRPr="00066A79">
        <w:rPr>
          <w:rFonts w:ascii="Times New Roman" w:hAnsi="Times New Roman"/>
          <w:sz w:val="22"/>
          <w:szCs w:val="22"/>
        </w:rPr>
        <w:t>package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package1;</w:t>
      </w:r>
    </w:p>
    <w:p w14:paraId="60BCA54E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</w:p>
    <w:p w14:paraId="401E7CF9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proofErr w:type="gramStart"/>
      <w:r w:rsidRPr="00066A79">
        <w:rPr>
          <w:rFonts w:ascii="Times New Roman" w:hAnsi="Times New Roman"/>
          <w:sz w:val="22"/>
          <w:szCs w:val="22"/>
        </w:rPr>
        <w:t>import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java.io.Serializable;</w:t>
      </w:r>
    </w:p>
    <w:p w14:paraId="6CAD3BEA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proofErr w:type="gramStart"/>
      <w:r w:rsidRPr="00066A79">
        <w:rPr>
          <w:rFonts w:ascii="Times New Roman" w:hAnsi="Times New Roman"/>
          <w:sz w:val="22"/>
          <w:szCs w:val="22"/>
        </w:rPr>
        <w:t>import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java.text.ParseException;</w:t>
      </w:r>
    </w:p>
    <w:p w14:paraId="4CE06995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proofErr w:type="gramStart"/>
      <w:r w:rsidRPr="00066A79">
        <w:rPr>
          <w:rFonts w:ascii="Times New Roman" w:hAnsi="Times New Roman"/>
          <w:sz w:val="22"/>
          <w:szCs w:val="22"/>
        </w:rPr>
        <w:t>import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java.text.SimpleDateFormat;</w:t>
      </w:r>
    </w:p>
    <w:p w14:paraId="583F506B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proofErr w:type="gramStart"/>
      <w:r w:rsidRPr="00066A79">
        <w:rPr>
          <w:rFonts w:ascii="Times New Roman" w:hAnsi="Times New Roman"/>
          <w:sz w:val="22"/>
          <w:szCs w:val="22"/>
        </w:rPr>
        <w:t>import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java.util.Calendar;</w:t>
      </w:r>
    </w:p>
    <w:p w14:paraId="0FFD0A2A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proofErr w:type="gramStart"/>
      <w:r w:rsidRPr="00066A79">
        <w:rPr>
          <w:rFonts w:ascii="Times New Roman" w:hAnsi="Times New Roman"/>
          <w:sz w:val="22"/>
          <w:szCs w:val="22"/>
        </w:rPr>
        <w:t>import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java.util.Date;</w:t>
      </w:r>
    </w:p>
    <w:p w14:paraId="797BB94F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proofErr w:type="gramStart"/>
      <w:r w:rsidRPr="00066A79">
        <w:rPr>
          <w:rFonts w:ascii="Times New Roman" w:hAnsi="Times New Roman"/>
          <w:sz w:val="22"/>
          <w:szCs w:val="22"/>
        </w:rPr>
        <w:t>import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java.util.GregorianCalendar;</w:t>
      </w:r>
    </w:p>
    <w:p w14:paraId="1A80F38D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</w:p>
    <w:p w14:paraId="600C38C5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proofErr w:type="gramStart"/>
      <w:r w:rsidRPr="00066A79">
        <w:rPr>
          <w:rFonts w:ascii="Times New Roman" w:hAnsi="Times New Roman"/>
          <w:sz w:val="22"/>
          <w:szCs w:val="22"/>
        </w:rPr>
        <w:t>public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class Site implements Serializable {</w:t>
      </w:r>
    </w:p>
    <w:p w14:paraId="4FEAC185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</w:p>
    <w:p w14:paraId="7C0EF0FE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private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static final long serialVersionUID = 1L;</w:t>
      </w:r>
    </w:p>
    <w:p w14:paraId="64402CC5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</w:p>
    <w:p w14:paraId="0D025C02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/** </w:t>
      </w:r>
      <w:proofErr w:type="gramStart"/>
      <w:r w:rsidRPr="00066A79">
        <w:rPr>
          <w:rFonts w:ascii="Times New Roman" w:hAnsi="Times New Roman"/>
          <w:sz w:val="22"/>
          <w:szCs w:val="22"/>
        </w:rPr>
        <w:t>The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name of the person who is occupying the Site */</w:t>
      </w:r>
    </w:p>
    <w:p w14:paraId="2E90756B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protected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String nameReserving;</w:t>
      </w:r>
    </w:p>
    <w:p w14:paraId="76F568A7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</w:p>
    <w:p w14:paraId="3FBCC641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/** </w:t>
      </w:r>
      <w:proofErr w:type="gramStart"/>
      <w:r w:rsidRPr="00066A79">
        <w:rPr>
          <w:rFonts w:ascii="Times New Roman" w:hAnsi="Times New Roman"/>
          <w:sz w:val="22"/>
          <w:szCs w:val="22"/>
        </w:rPr>
        <w:t>The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date the Site was checked-in (occupied) */</w:t>
      </w:r>
    </w:p>
    <w:p w14:paraId="480E818E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protected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GregorianCalendar checkIn;</w:t>
      </w:r>
    </w:p>
    <w:p w14:paraId="6F8D0B89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</w:p>
    <w:p w14:paraId="110076A4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/** </w:t>
      </w:r>
      <w:proofErr w:type="gramStart"/>
      <w:r w:rsidRPr="00066A79">
        <w:rPr>
          <w:rFonts w:ascii="Times New Roman" w:hAnsi="Times New Roman"/>
          <w:sz w:val="22"/>
          <w:szCs w:val="22"/>
        </w:rPr>
        <w:t>The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estimated number of days the person is reserving */</w:t>
      </w:r>
    </w:p>
    <w:p w14:paraId="59D42C65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/** </w:t>
      </w:r>
      <w:proofErr w:type="gramStart"/>
      <w:r w:rsidRPr="00066A79">
        <w:rPr>
          <w:rFonts w:ascii="Times New Roman" w:hAnsi="Times New Roman"/>
          <w:sz w:val="22"/>
          <w:szCs w:val="22"/>
        </w:rPr>
        <w:t>This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is just an estimate when the camper is */</w:t>
      </w:r>
    </w:p>
    <w:p w14:paraId="3BB80F16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 is checking in */</w:t>
      </w:r>
    </w:p>
    <w:p w14:paraId="1F278427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protected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int daysStaying;</w:t>
      </w:r>
    </w:p>
    <w:p w14:paraId="4A0598BF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</w:p>
    <w:p w14:paraId="53C1A34A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/** </w:t>
      </w:r>
      <w:proofErr w:type="gramStart"/>
      <w:r w:rsidRPr="00066A79">
        <w:rPr>
          <w:rFonts w:ascii="Times New Roman" w:hAnsi="Times New Roman"/>
          <w:sz w:val="22"/>
          <w:szCs w:val="22"/>
        </w:rPr>
        <w:t>The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date the Site was checked out */</w:t>
      </w:r>
    </w:p>
    <w:p w14:paraId="46A227CC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/** </w:t>
      </w:r>
      <w:proofErr w:type="gramStart"/>
      <w:r w:rsidRPr="00066A79">
        <w:rPr>
          <w:rFonts w:ascii="Times New Roman" w:hAnsi="Times New Roman"/>
          <w:sz w:val="22"/>
          <w:szCs w:val="22"/>
        </w:rPr>
        <w:t>This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is the exact day they checked-out */</w:t>
      </w:r>
    </w:p>
    <w:p w14:paraId="55DD95C0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protected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GregorianCalendar checkOutOn;</w:t>
      </w:r>
    </w:p>
    <w:p w14:paraId="30C6BC05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</w:p>
    <w:p w14:paraId="5327DA6A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 The Site number */</w:t>
      </w:r>
    </w:p>
    <w:p w14:paraId="3AF3031A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protected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int siteNumber;</w:t>
      </w:r>
    </w:p>
    <w:p w14:paraId="17CADA2F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</w:p>
    <w:p w14:paraId="5C20F977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</w:p>
    <w:p w14:paraId="780F3380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/*****************************************************************</w:t>
      </w:r>
    </w:p>
    <w:p w14:paraId="7A37BD91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 Constructor that sets all varibles equal to paramaters</w:t>
      </w:r>
    </w:p>
    <w:p w14:paraId="47705E7C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 @param nameReserving the name reserving campground site</w:t>
      </w:r>
    </w:p>
    <w:p w14:paraId="3CE589CC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 @param checkin the date of checkin</w:t>
      </w:r>
    </w:p>
    <w:p w14:paraId="4CE42D47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 @param daysStaying the number of days staying</w:t>
      </w:r>
    </w:p>
    <w:p w14:paraId="68A9D249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 @param checkOutOn the date checking out</w:t>
      </w:r>
    </w:p>
    <w:p w14:paraId="55F51E06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 @param siteNumber the number of the site</w:t>
      </w:r>
    </w:p>
    <w:p w14:paraId="378DAE69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****************************************************************/</w:t>
      </w:r>
    </w:p>
    <w:p w14:paraId="5168D101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public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Site(String nameReserving, GregorianCalendar checkIn,</w:t>
      </w:r>
    </w:p>
    <w:p w14:paraId="3D26EB8E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int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daysStaying, GregorianCalendar checkOutOn,</w:t>
      </w:r>
    </w:p>
    <w:p w14:paraId="19277869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int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siteNumber) {</w:t>
      </w:r>
    </w:p>
    <w:p w14:paraId="1A43151C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super(</w:t>
      </w:r>
      <w:proofErr w:type="gramEnd"/>
      <w:r w:rsidRPr="00066A79">
        <w:rPr>
          <w:rFonts w:ascii="Times New Roman" w:hAnsi="Times New Roman"/>
          <w:sz w:val="22"/>
          <w:szCs w:val="22"/>
        </w:rPr>
        <w:t>);</w:t>
      </w:r>
    </w:p>
    <w:p w14:paraId="1A8D9928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  <w:t>this.nameReserving = nameReserving;</w:t>
      </w:r>
    </w:p>
    <w:p w14:paraId="45396008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  <w:t>this.checkIn = checkIn;</w:t>
      </w:r>
    </w:p>
    <w:p w14:paraId="4525FE34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  <w:t>this.daysStaying = daysStaying;</w:t>
      </w:r>
    </w:p>
    <w:p w14:paraId="5D95EEED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  <w:t>this.checkOutOn = checkOutOn;</w:t>
      </w:r>
    </w:p>
    <w:p w14:paraId="5BFBD25D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  <w:t>this.siteNumber = siteNumber;</w:t>
      </w:r>
    </w:p>
    <w:p w14:paraId="66C21293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}</w:t>
      </w:r>
    </w:p>
    <w:p w14:paraId="3E4F749C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/*****************************************************************</w:t>
      </w:r>
    </w:p>
    <w:p w14:paraId="09394B09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 Constructor that sets all varibles equal to paramaters</w:t>
      </w:r>
    </w:p>
    <w:p w14:paraId="76003AE2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 @param nameReserving the name reserving campground site</w:t>
      </w:r>
    </w:p>
    <w:p w14:paraId="01DFED29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 @param checkin the date of checkin</w:t>
      </w:r>
    </w:p>
    <w:p w14:paraId="0699F785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lastRenderedPageBreak/>
        <w:tab/>
        <w:t xml:space="preserve"> * @param daysStaying the number of days staying</w:t>
      </w:r>
    </w:p>
    <w:p w14:paraId="5BB95094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 @param siteNumber the number of the site</w:t>
      </w:r>
    </w:p>
    <w:p w14:paraId="6F55357D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****************************************************************/</w:t>
      </w:r>
    </w:p>
    <w:p w14:paraId="32F1F75E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// constructor with no checkOut</w:t>
      </w:r>
    </w:p>
    <w:p w14:paraId="07ABADD7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public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Site(String nameReserving, GregorianCalendar checkIn,</w:t>
      </w:r>
    </w:p>
    <w:p w14:paraId="6038B8AA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int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daysStaying, int siteNumber) {</w:t>
      </w:r>
    </w:p>
    <w:p w14:paraId="7B114E5C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super(</w:t>
      </w:r>
      <w:proofErr w:type="gramEnd"/>
      <w:r w:rsidRPr="00066A79">
        <w:rPr>
          <w:rFonts w:ascii="Times New Roman" w:hAnsi="Times New Roman"/>
          <w:sz w:val="22"/>
          <w:szCs w:val="22"/>
        </w:rPr>
        <w:t>);</w:t>
      </w:r>
    </w:p>
    <w:p w14:paraId="61F8223F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  <w:t>this.nameReserving = nameReserving;</w:t>
      </w:r>
    </w:p>
    <w:p w14:paraId="0746AA6D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  <w:t>this.checkIn = checkIn;</w:t>
      </w:r>
    </w:p>
    <w:p w14:paraId="3D04BB6A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  <w:t>this.daysStaying = daysStaying;</w:t>
      </w:r>
    </w:p>
    <w:p w14:paraId="7996A49A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  <w:t>this.siteNumber = siteNumber;</w:t>
      </w:r>
    </w:p>
    <w:p w14:paraId="233592A5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}</w:t>
      </w:r>
    </w:p>
    <w:p w14:paraId="59479098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/*****************************************************************</w:t>
      </w:r>
    </w:p>
    <w:p w14:paraId="2982EA17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*Constructor that creates a default site</w:t>
      </w:r>
    </w:p>
    <w:p w14:paraId="1E5B4A27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****************************************************************/</w:t>
      </w:r>
    </w:p>
    <w:p w14:paraId="2F386CD2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public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Site() {</w:t>
      </w:r>
    </w:p>
    <w:p w14:paraId="22B3860A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super(</w:t>
      </w:r>
      <w:proofErr w:type="gramEnd"/>
      <w:r w:rsidRPr="00066A79">
        <w:rPr>
          <w:rFonts w:ascii="Times New Roman" w:hAnsi="Times New Roman"/>
          <w:sz w:val="22"/>
          <w:szCs w:val="22"/>
        </w:rPr>
        <w:t>);</w:t>
      </w:r>
    </w:p>
    <w:p w14:paraId="5C29E7A0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}</w:t>
      </w:r>
    </w:p>
    <w:p w14:paraId="4EA7D597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/*****************************************************************</w:t>
      </w:r>
    </w:p>
    <w:p w14:paraId="17B9F459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*used to recieve the name of person reserving site</w:t>
      </w:r>
    </w:p>
    <w:p w14:paraId="53DFC2C9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*@return nameReserving</w:t>
      </w:r>
    </w:p>
    <w:p w14:paraId="4A408BA9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****************************************************************/</w:t>
      </w:r>
    </w:p>
    <w:p w14:paraId="293AA8CA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public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String getNameReserving() {</w:t>
      </w:r>
    </w:p>
    <w:p w14:paraId="4A6A116B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return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nameReserving;</w:t>
      </w:r>
    </w:p>
    <w:p w14:paraId="622B0D03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}</w:t>
      </w:r>
    </w:p>
    <w:p w14:paraId="289F0F72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/*****************************************************************</w:t>
      </w:r>
    </w:p>
    <w:p w14:paraId="79205CB5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*used to set the Name of the person </w:t>
      </w:r>
      <w:proofErr w:type="gramStart"/>
      <w:r w:rsidRPr="00066A79">
        <w:rPr>
          <w:rFonts w:ascii="Times New Roman" w:hAnsi="Times New Roman"/>
          <w:sz w:val="22"/>
          <w:szCs w:val="22"/>
        </w:rPr>
        <w:t>Reserving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the site</w:t>
      </w:r>
    </w:p>
    <w:p w14:paraId="699172DA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*@param nameReserving the name of person reserving</w:t>
      </w:r>
    </w:p>
    <w:p w14:paraId="0BF01301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****************************************************************/</w:t>
      </w:r>
    </w:p>
    <w:p w14:paraId="1415BFDE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public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void setNameReserving(String nameReserving) {</w:t>
      </w:r>
    </w:p>
    <w:p w14:paraId="216E6B76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  <w:t>this.nameReserving = nameReserving;</w:t>
      </w:r>
    </w:p>
    <w:p w14:paraId="241D501B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}</w:t>
      </w:r>
    </w:p>
    <w:p w14:paraId="1396E52B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/*****************************************************************</w:t>
      </w:r>
    </w:p>
    <w:p w14:paraId="1EE24F6E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*returns the date checked in</w:t>
      </w:r>
    </w:p>
    <w:p w14:paraId="6B0DFA43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*@return checkIn</w:t>
      </w:r>
    </w:p>
    <w:p w14:paraId="1246CB3D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****************************************************************/</w:t>
      </w:r>
    </w:p>
    <w:p w14:paraId="40EF900B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public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GregorianCalendar getCheckIn() {</w:t>
      </w:r>
    </w:p>
    <w:p w14:paraId="4175C845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return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checkIn;</w:t>
      </w:r>
    </w:p>
    <w:p w14:paraId="5E90C379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}</w:t>
      </w:r>
    </w:p>
    <w:p w14:paraId="72A7F2F0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/*****************************************************************</w:t>
      </w:r>
    </w:p>
    <w:p w14:paraId="301FD64D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*sets the CheckIn value</w:t>
      </w:r>
    </w:p>
    <w:p w14:paraId="506D1E37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*@param checkIn the date checked in</w:t>
      </w:r>
    </w:p>
    <w:p w14:paraId="052D0072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****************************************************************/</w:t>
      </w:r>
    </w:p>
    <w:p w14:paraId="2A76CE70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public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void setCheckIn(GregorianCalendar checkIn) {</w:t>
      </w:r>
    </w:p>
    <w:p w14:paraId="2ADA5AEE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  <w:t>this.checkIn = checkIn;</w:t>
      </w:r>
    </w:p>
    <w:p w14:paraId="15DF37CD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}</w:t>
      </w:r>
    </w:p>
    <w:p w14:paraId="2F6C770F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/*****************************************************************</w:t>
      </w:r>
    </w:p>
    <w:p w14:paraId="6F204E24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*returns the number of days staying</w:t>
      </w:r>
    </w:p>
    <w:p w14:paraId="4562B729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*@return daysStaying</w:t>
      </w:r>
    </w:p>
    <w:p w14:paraId="771971F0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****************************************************************/</w:t>
      </w:r>
    </w:p>
    <w:p w14:paraId="2635006C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public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int getDaysStaying() {</w:t>
      </w:r>
    </w:p>
    <w:p w14:paraId="5A5DE901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return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daysStaying;</w:t>
      </w:r>
    </w:p>
    <w:p w14:paraId="5FC0A6ED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}</w:t>
      </w:r>
    </w:p>
    <w:p w14:paraId="7CD0AA96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/*****************************************************************</w:t>
      </w:r>
    </w:p>
    <w:p w14:paraId="6C2D2A2F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*sets the number of days staying</w:t>
      </w:r>
    </w:p>
    <w:p w14:paraId="1BB84A48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lastRenderedPageBreak/>
        <w:tab/>
        <w:t xml:space="preserve">*@param daysStaying </w:t>
      </w:r>
    </w:p>
    <w:p w14:paraId="080673B7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****************************************************************/</w:t>
      </w:r>
    </w:p>
    <w:p w14:paraId="7A91F8DC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public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void setDaysStaying(int daysStaying) {</w:t>
      </w:r>
    </w:p>
    <w:p w14:paraId="4D0517C4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  <w:t>this.daysStaying = daysStaying;</w:t>
      </w:r>
    </w:p>
    <w:p w14:paraId="576DA02E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}</w:t>
      </w:r>
    </w:p>
    <w:p w14:paraId="23A6E6B8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/*****************************************************************</w:t>
      </w:r>
    </w:p>
    <w:p w14:paraId="54EDEACC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*returns the check out date</w:t>
      </w:r>
    </w:p>
    <w:p w14:paraId="465578AA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*@return checkOutOn</w:t>
      </w:r>
    </w:p>
    <w:p w14:paraId="5802E274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****************************************************************/</w:t>
      </w:r>
    </w:p>
    <w:p w14:paraId="01B66E09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public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GregorianCalendar getCheckOutOn() {</w:t>
      </w:r>
    </w:p>
    <w:p w14:paraId="4EA80657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return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checkOutOn;</w:t>
      </w:r>
    </w:p>
    <w:p w14:paraId="1F0824DB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}</w:t>
      </w:r>
    </w:p>
    <w:p w14:paraId="167AA999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/*****************************************************************</w:t>
      </w:r>
    </w:p>
    <w:p w14:paraId="7AC9035B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*sets the check out date</w:t>
      </w:r>
    </w:p>
    <w:p w14:paraId="0C92C3C8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*@param checkOutOn</w:t>
      </w:r>
    </w:p>
    <w:p w14:paraId="756D7DBC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****************************************************************/</w:t>
      </w:r>
    </w:p>
    <w:p w14:paraId="047D8A57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public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void setCheckOutOn(GregorianCalendar checkOutOn) {</w:t>
      </w:r>
    </w:p>
    <w:p w14:paraId="5F30D497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  <w:t>this.checkOutOn = checkOutOn;</w:t>
      </w:r>
    </w:p>
    <w:p w14:paraId="6F588C67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}</w:t>
      </w:r>
    </w:p>
    <w:p w14:paraId="330F4CAC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/*****************************************************************</w:t>
      </w:r>
    </w:p>
    <w:p w14:paraId="6CFD22B2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*returns the site number</w:t>
      </w:r>
    </w:p>
    <w:p w14:paraId="4628FA0E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*@reutnr siteNumber</w:t>
      </w:r>
    </w:p>
    <w:p w14:paraId="2D0DBA70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****************************************************************/</w:t>
      </w:r>
    </w:p>
    <w:p w14:paraId="02B61BE1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public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int getSiteNumber() {</w:t>
      </w:r>
    </w:p>
    <w:p w14:paraId="1F583B44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return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siteNumber;</w:t>
      </w:r>
    </w:p>
    <w:p w14:paraId="16E65FD9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}</w:t>
      </w:r>
    </w:p>
    <w:p w14:paraId="1EF7BE88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/*****************************************************************</w:t>
      </w:r>
    </w:p>
    <w:p w14:paraId="215531D0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*sets the site number</w:t>
      </w:r>
    </w:p>
    <w:p w14:paraId="5C64BA33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*@param siteNumber</w:t>
      </w:r>
    </w:p>
    <w:p w14:paraId="1F4814DD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****************************************************************/</w:t>
      </w:r>
    </w:p>
    <w:p w14:paraId="2B553010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public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void setSiteNumber(int siteNumber) {</w:t>
      </w:r>
    </w:p>
    <w:p w14:paraId="7E219E1D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  <w:t>this.siteNumber = siteNumber;</w:t>
      </w:r>
    </w:p>
    <w:p w14:paraId="6ABBC99A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}</w:t>
      </w:r>
    </w:p>
    <w:p w14:paraId="4131F794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/*****************************************************************</w:t>
      </w:r>
    </w:p>
    <w:p w14:paraId="34F3D26A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*returns the amount of money the camper is expected to owe</w:t>
      </w:r>
    </w:p>
    <w:p w14:paraId="08DC0AB2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*@return daysStaying * 30;</w:t>
      </w:r>
    </w:p>
    <w:p w14:paraId="7C930E80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****************************************************************/</w:t>
      </w:r>
    </w:p>
    <w:p w14:paraId="30A03B6A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public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double CheckIn() {</w:t>
      </w:r>
    </w:p>
    <w:p w14:paraId="0E140F2D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return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daysStaying * 30;</w:t>
      </w:r>
    </w:p>
    <w:p w14:paraId="3296F7A2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}</w:t>
      </w:r>
    </w:p>
    <w:p w14:paraId="64A6C3DD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/*****************************************************************</w:t>
      </w:r>
    </w:p>
    <w:p w14:paraId="6CB4D019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*calculates the total amount of owed after the camper checks out</w:t>
      </w:r>
    </w:p>
    <w:p w14:paraId="6FA02E9D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*@param checkout the date checking out</w:t>
      </w:r>
    </w:p>
    <w:p w14:paraId="6F292DA6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*@return the number of days times 30</w:t>
      </w:r>
    </w:p>
    <w:p w14:paraId="19C939CF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****************************************************************/</w:t>
      </w:r>
    </w:p>
    <w:p w14:paraId="57BB8174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public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double CheckOut(String checkout) throws ParseException {</w:t>
      </w:r>
    </w:p>
    <w:p w14:paraId="4F623560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</w:p>
    <w:p w14:paraId="05A695D8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  <w:t xml:space="preserve">SimpleDateFormat sdf = new </w:t>
      </w:r>
      <w:proofErr w:type="gramStart"/>
      <w:r w:rsidRPr="00066A79">
        <w:rPr>
          <w:rFonts w:ascii="Times New Roman" w:hAnsi="Times New Roman"/>
          <w:sz w:val="22"/>
          <w:szCs w:val="22"/>
        </w:rPr>
        <w:t>SimpleDateFormat(</w:t>
      </w:r>
      <w:proofErr w:type="gramEnd"/>
      <w:r w:rsidRPr="00066A79">
        <w:rPr>
          <w:rFonts w:ascii="Times New Roman" w:hAnsi="Times New Roman"/>
          <w:sz w:val="22"/>
          <w:szCs w:val="22"/>
        </w:rPr>
        <w:t>"MM/dd/yyyy");</w:t>
      </w:r>
    </w:p>
    <w:p w14:paraId="62CF3D82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  <w:t xml:space="preserve">String checkin = </w:t>
      </w:r>
      <w:proofErr w:type="gramStart"/>
      <w:r w:rsidRPr="00066A79">
        <w:rPr>
          <w:rFonts w:ascii="Times New Roman" w:hAnsi="Times New Roman"/>
          <w:sz w:val="22"/>
          <w:szCs w:val="22"/>
        </w:rPr>
        <w:t>sdf.format(</w:t>
      </w:r>
      <w:proofErr w:type="gramEnd"/>
      <w:r w:rsidRPr="00066A79">
        <w:rPr>
          <w:rFonts w:ascii="Times New Roman" w:hAnsi="Times New Roman"/>
          <w:sz w:val="22"/>
          <w:szCs w:val="22"/>
        </w:rPr>
        <w:t>checkIn.getTime());</w:t>
      </w:r>
    </w:p>
    <w:p w14:paraId="43778D5A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final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long DAY_IN_MILLIS = 1000 * 60 * 60 * 24;</w:t>
      </w:r>
    </w:p>
    <w:p w14:paraId="5C768977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int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diffInDays = (int) ((sdf.parse(checkout).getTime()</w:t>
      </w:r>
    </w:p>
    <w:p w14:paraId="4A8476EB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  <w:t xml:space="preserve">- </w:t>
      </w:r>
      <w:proofErr w:type="gramStart"/>
      <w:r w:rsidRPr="00066A79">
        <w:rPr>
          <w:rFonts w:ascii="Times New Roman" w:hAnsi="Times New Roman"/>
          <w:sz w:val="22"/>
          <w:szCs w:val="22"/>
        </w:rPr>
        <w:t>sdf.parse(</w:t>
      </w:r>
      <w:proofErr w:type="gramEnd"/>
    </w:p>
    <w:p w14:paraId="56D2E34C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  <w:t>checkin).</w:t>
      </w:r>
      <w:proofErr w:type="gramStart"/>
      <w:r w:rsidRPr="00066A79">
        <w:rPr>
          <w:rFonts w:ascii="Times New Roman" w:hAnsi="Times New Roman"/>
          <w:sz w:val="22"/>
          <w:szCs w:val="22"/>
        </w:rPr>
        <w:t>getTime(</w:t>
      </w:r>
      <w:proofErr w:type="gramEnd"/>
      <w:r w:rsidRPr="00066A79">
        <w:rPr>
          <w:rFonts w:ascii="Times New Roman" w:hAnsi="Times New Roman"/>
          <w:sz w:val="22"/>
          <w:szCs w:val="22"/>
        </w:rPr>
        <w:t>)) / DAY_IN_MILLIS);</w:t>
      </w:r>
    </w:p>
    <w:p w14:paraId="7366B0D9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return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diffInDays * 30;</w:t>
      </w:r>
    </w:p>
    <w:p w14:paraId="459B77A8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}</w:t>
      </w:r>
    </w:p>
    <w:p w14:paraId="784A4790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</w:p>
    <w:p w14:paraId="4CDD3EAE" w14:textId="54A84FDB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>}</w:t>
      </w:r>
    </w:p>
    <w:p w14:paraId="44481F99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proofErr w:type="gramStart"/>
      <w:r w:rsidRPr="00066A79">
        <w:rPr>
          <w:rFonts w:ascii="Times New Roman" w:hAnsi="Times New Roman"/>
          <w:sz w:val="22"/>
          <w:szCs w:val="22"/>
        </w:rPr>
        <w:t>package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package1;</w:t>
      </w:r>
    </w:p>
    <w:p w14:paraId="1DF0F718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</w:p>
    <w:p w14:paraId="40440446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proofErr w:type="gramStart"/>
      <w:r w:rsidRPr="00066A79">
        <w:rPr>
          <w:rFonts w:ascii="Times New Roman" w:hAnsi="Times New Roman"/>
          <w:sz w:val="22"/>
          <w:szCs w:val="22"/>
        </w:rPr>
        <w:t>import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java.text.ParseException;</w:t>
      </w:r>
    </w:p>
    <w:p w14:paraId="0C64BFE2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proofErr w:type="gramStart"/>
      <w:r w:rsidRPr="00066A79">
        <w:rPr>
          <w:rFonts w:ascii="Times New Roman" w:hAnsi="Times New Roman"/>
          <w:sz w:val="22"/>
          <w:szCs w:val="22"/>
        </w:rPr>
        <w:t>import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java.util.GregorianCalendar;</w:t>
      </w:r>
    </w:p>
    <w:p w14:paraId="1021FB66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>/*****************************************************************</w:t>
      </w:r>
    </w:p>
    <w:p w14:paraId="02B637AC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proofErr w:type="gramStart"/>
      <w:r w:rsidRPr="00066A79">
        <w:rPr>
          <w:rFonts w:ascii="Times New Roman" w:hAnsi="Times New Roman"/>
          <w:sz w:val="22"/>
          <w:szCs w:val="22"/>
        </w:rPr>
        <w:t>one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of two options to be checked into the campsite, tent has a unique</w:t>
      </w:r>
    </w:p>
    <w:p w14:paraId="23827D21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proofErr w:type="gramStart"/>
      <w:r w:rsidRPr="00066A79">
        <w:rPr>
          <w:rFonts w:ascii="Times New Roman" w:hAnsi="Times New Roman"/>
          <w:sz w:val="22"/>
          <w:szCs w:val="22"/>
        </w:rPr>
        <w:t>variable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of number of tenters.</w:t>
      </w:r>
    </w:p>
    <w:p w14:paraId="600724F1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</w:p>
    <w:p w14:paraId="0D212D1C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>@author Zach Hopman</w:t>
      </w:r>
    </w:p>
    <w:p w14:paraId="4CCC52CE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>@version March 2015</w:t>
      </w:r>
    </w:p>
    <w:p w14:paraId="55917530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>*****************************************************************/</w:t>
      </w:r>
    </w:p>
    <w:p w14:paraId="48498FCC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proofErr w:type="gramStart"/>
      <w:r w:rsidRPr="00066A79">
        <w:rPr>
          <w:rFonts w:ascii="Times New Roman" w:hAnsi="Times New Roman"/>
          <w:sz w:val="22"/>
          <w:szCs w:val="22"/>
        </w:rPr>
        <w:t>public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class Tent extends Site {</w:t>
      </w:r>
    </w:p>
    <w:p w14:paraId="491E6B63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</w:p>
    <w:p w14:paraId="2F0A8C7C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private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static final long serialVersionUID = 1L;</w:t>
      </w:r>
    </w:p>
    <w:p w14:paraId="42BC2A84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 Represents the number of tenters on this site */</w:t>
      </w:r>
    </w:p>
    <w:p w14:paraId="47B7F001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private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int numOfTenters;</w:t>
      </w:r>
    </w:p>
    <w:p w14:paraId="767F3F56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</w:p>
    <w:p w14:paraId="0AADB271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/*****************************************************************</w:t>
      </w:r>
    </w:p>
    <w:p w14:paraId="44A3579E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*Constructor that intilizes all variable to the values given in</w:t>
      </w:r>
    </w:p>
    <w:p w14:paraId="49651593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*paramaters</w:t>
      </w:r>
    </w:p>
    <w:p w14:paraId="45F985B0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*@param nameReserving name of the person reserving</w:t>
      </w:r>
    </w:p>
    <w:p w14:paraId="108A9040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*@param checkIn the date checked in</w:t>
      </w:r>
    </w:p>
    <w:p w14:paraId="2ECC9C87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*@param daysStaying the number of days staying</w:t>
      </w:r>
    </w:p>
    <w:p w14:paraId="7A9DA023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*@param siteNumber the site number</w:t>
      </w:r>
    </w:p>
    <w:p w14:paraId="0C15484B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*@param numOfTenters the number of tenters</w:t>
      </w:r>
    </w:p>
    <w:p w14:paraId="2783162D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****************************************************************/</w:t>
      </w:r>
    </w:p>
    <w:p w14:paraId="6AF68746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public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Tent(String nameReserving, GregorianCalendar checkIn,</w:t>
      </w:r>
    </w:p>
    <w:p w14:paraId="0EB07AD9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int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daysStaying, int siteNumber, int numOfTenters) {</w:t>
      </w:r>
    </w:p>
    <w:p w14:paraId="23659865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</w:p>
    <w:p w14:paraId="0B943210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super(</w:t>
      </w:r>
      <w:proofErr w:type="gramEnd"/>
      <w:r w:rsidRPr="00066A79">
        <w:rPr>
          <w:rFonts w:ascii="Times New Roman" w:hAnsi="Times New Roman"/>
          <w:sz w:val="22"/>
          <w:szCs w:val="22"/>
        </w:rPr>
        <w:t>nameReserving, checkIn, daysStaying, siteNumber);</w:t>
      </w:r>
    </w:p>
    <w:p w14:paraId="4F513B58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  <w:t>this.numOfTenters = numOfTenters;</w:t>
      </w:r>
    </w:p>
    <w:p w14:paraId="7A5E8D43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}</w:t>
      </w:r>
    </w:p>
    <w:p w14:paraId="185E2B91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</w:p>
    <w:p w14:paraId="6FBA26A0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/*****************************************************************</w:t>
      </w:r>
    </w:p>
    <w:p w14:paraId="5368B6DE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*Constructor that intilizes all variable to the values given in</w:t>
      </w:r>
    </w:p>
    <w:p w14:paraId="733C4E78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*paramaters</w:t>
      </w:r>
    </w:p>
    <w:p w14:paraId="6B9B3A0B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*@param nameReserving name of the person reserving</w:t>
      </w:r>
    </w:p>
    <w:p w14:paraId="3D0E99EE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*@param checkIn the date checked in</w:t>
      </w:r>
    </w:p>
    <w:p w14:paraId="74340285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*@param checkOutOn the date checking out</w:t>
      </w:r>
    </w:p>
    <w:p w14:paraId="0A5197F7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*@param daysStaying the number of days staying</w:t>
      </w:r>
    </w:p>
    <w:p w14:paraId="773F84B7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*@param siteNumber the site number</w:t>
      </w:r>
    </w:p>
    <w:p w14:paraId="5AD36434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*@param numOfTenters the number of tenters</w:t>
      </w:r>
    </w:p>
    <w:p w14:paraId="7AB80550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****************************************************************/</w:t>
      </w:r>
    </w:p>
    <w:p w14:paraId="00B0D9E2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public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Tent(String nameReserving, GregorianCalendar checkIn,</w:t>
      </w:r>
    </w:p>
    <w:p w14:paraId="1BA3647B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int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daysStaying, GregorianCalendar checkOutOn,</w:t>
      </w:r>
    </w:p>
    <w:p w14:paraId="6652910F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int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siteNumber,</w:t>
      </w:r>
    </w:p>
    <w:p w14:paraId="0893D1A5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int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numOfTenters) {</w:t>
      </w:r>
    </w:p>
    <w:p w14:paraId="29DE5300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super(</w:t>
      </w:r>
      <w:proofErr w:type="gramEnd"/>
      <w:r w:rsidRPr="00066A79">
        <w:rPr>
          <w:rFonts w:ascii="Times New Roman" w:hAnsi="Times New Roman"/>
          <w:sz w:val="22"/>
          <w:szCs w:val="22"/>
        </w:rPr>
        <w:t>nameReserving, checkIn, daysStaying, checkOutOn,</w:t>
      </w:r>
    </w:p>
    <w:p w14:paraId="5122F958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siteNumber</w:t>
      </w:r>
      <w:proofErr w:type="gramEnd"/>
      <w:r w:rsidRPr="00066A79">
        <w:rPr>
          <w:rFonts w:ascii="Times New Roman" w:hAnsi="Times New Roman"/>
          <w:sz w:val="22"/>
          <w:szCs w:val="22"/>
        </w:rPr>
        <w:t>);</w:t>
      </w:r>
    </w:p>
    <w:p w14:paraId="45C496B6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  <w:t>this.numOfTenters = numOfTenters;</w:t>
      </w:r>
    </w:p>
    <w:p w14:paraId="21D6939E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}</w:t>
      </w:r>
    </w:p>
    <w:p w14:paraId="3FE9E386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/*****************************************************************</w:t>
      </w:r>
    </w:p>
    <w:p w14:paraId="0ACA5E54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*Default constructor that creates a tent with default values</w:t>
      </w:r>
    </w:p>
    <w:p w14:paraId="10917D68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lastRenderedPageBreak/>
        <w:tab/>
        <w:t xml:space="preserve"> ****************************************************************/</w:t>
      </w:r>
    </w:p>
    <w:p w14:paraId="3884BDCC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public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Tent() {</w:t>
      </w:r>
    </w:p>
    <w:p w14:paraId="57720BBB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super(</w:t>
      </w:r>
      <w:proofErr w:type="gramEnd"/>
      <w:r w:rsidRPr="00066A79">
        <w:rPr>
          <w:rFonts w:ascii="Times New Roman" w:hAnsi="Times New Roman"/>
          <w:sz w:val="22"/>
          <w:szCs w:val="22"/>
        </w:rPr>
        <w:t>);</w:t>
      </w:r>
    </w:p>
    <w:p w14:paraId="4D38EFDB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}</w:t>
      </w:r>
    </w:p>
    <w:p w14:paraId="1C56861E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/*****************************************************************</w:t>
      </w:r>
    </w:p>
    <w:p w14:paraId="3E63F368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*returns number of tenters</w:t>
      </w:r>
    </w:p>
    <w:p w14:paraId="1B7DB3B3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*@return the number of tenters</w:t>
      </w:r>
    </w:p>
    <w:p w14:paraId="4063A87A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****************************************************************/</w:t>
      </w:r>
    </w:p>
    <w:p w14:paraId="4A4330FA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public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int getNumOfTenters() {</w:t>
      </w:r>
    </w:p>
    <w:p w14:paraId="0EBACCCD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return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numOfTenters;</w:t>
      </w:r>
    </w:p>
    <w:p w14:paraId="2F4F901E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}</w:t>
      </w:r>
    </w:p>
    <w:p w14:paraId="1A5898DB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/*****************************************************************</w:t>
      </w:r>
    </w:p>
    <w:p w14:paraId="53ECC7C0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*sets the number of tenters</w:t>
      </w:r>
    </w:p>
    <w:p w14:paraId="3DB7E173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*@param numOfTenters the number of tenters</w:t>
      </w:r>
    </w:p>
    <w:p w14:paraId="5250C44E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****************************************************************/</w:t>
      </w:r>
    </w:p>
    <w:p w14:paraId="7F87C1C5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public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void setNumOfTenters(int numOfTenters) {</w:t>
      </w:r>
    </w:p>
    <w:p w14:paraId="16218FD1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  <w:t>this.numOfTenters = numOfTenters;</w:t>
      </w:r>
    </w:p>
    <w:p w14:paraId="2096F21C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}</w:t>
      </w:r>
    </w:p>
    <w:p w14:paraId="59D2E3F4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/*****************************************************************</w:t>
      </w:r>
    </w:p>
    <w:p w14:paraId="0A7FE1EF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*returns the amount expected to owe</w:t>
      </w:r>
    </w:p>
    <w:p w14:paraId="670B3C94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*@return the days staying times the number of tenters times 3</w:t>
      </w:r>
    </w:p>
    <w:p w14:paraId="351FE0CB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****************************************************************/</w:t>
      </w:r>
    </w:p>
    <w:p w14:paraId="22FF9C39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public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double CheckIn() {</w:t>
      </w:r>
    </w:p>
    <w:p w14:paraId="4318ED54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return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(super.CheckIn() / 10) * numOfTenters;</w:t>
      </w:r>
    </w:p>
    <w:p w14:paraId="2E559951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}</w:t>
      </w:r>
    </w:p>
    <w:p w14:paraId="24E77E30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/*****************************************************************</w:t>
      </w:r>
    </w:p>
    <w:p w14:paraId="5FE0AF08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*calculates the amount owed after a tenter checks out</w:t>
      </w:r>
    </w:p>
    <w:p w14:paraId="49A7BD91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*@return the site checkout value / 10 time number of tenters</w:t>
      </w:r>
    </w:p>
    <w:p w14:paraId="43204096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 xml:space="preserve"> ****************************************************************/</w:t>
      </w:r>
    </w:p>
    <w:p w14:paraId="475A9D53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public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double CheckOut(String checkout) throws ParseException{</w:t>
      </w:r>
    </w:p>
    <w:p w14:paraId="7A524307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</w:r>
      <w:r w:rsidRPr="00066A79">
        <w:rPr>
          <w:rFonts w:ascii="Times New Roman" w:hAnsi="Times New Roman"/>
          <w:sz w:val="22"/>
          <w:szCs w:val="22"/>
        </w:rPr>
        <w:tab/>
      </w:r>
      <w:proofErr w:type="gramStart"/>
      <w:r w:rsidRPr="00066A79">
        <w:rPr>
          <w:rFonts w:ascii="Times New Roman" w:hAnsi="Times New Roman"/>
          <w:sz w:val="22"/>
          <w:szCs w:val="22"/>
        </w:rPr>
        <w:t>return</w:t>
      </w:r>
      <w:proofErr w:type="gramEnd"/>
      <w:r w:rsidRPr="00066A79">
        <w:rPr>
          <w:rFonts w:ascii="Times New Roman" w:hAnsi="Times New Roman"/>
          <w:sz w:val="22"/>
          <w:szCs w:val="22"/>
        </w:rPr>
        <w:t xml:space="preserve"> (super.CheckOut(checkout)/10) * numOfTenters;</w:t>
      </w:r>
    </w:p>
    <w:p w14:paraId="40E2677E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ab/>
        <w:t>}</w:t>
      </w:r>
    </w:p>
    <w:p w14:paraId="48A921AB" w14:textId="77777777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</w:p>
    <w:p w14:paraId="580C57CE" w14:textId="1B7D6F3F" w:rsidR="00ED0D26" w:rsidRPr="00066A79" w:rsidRDefault="00ED0D26" w:rsidP="00ED0D26">
      <w:pPr>
        <w:rPr>
          <w:rFonts w:ascii="Times New Roman" w:hAnsi="Times New Roman"/>
          <w:sz w:val="22"/>
          <w:szCs w:val="22"/>
        </w:rPr>
      </w:pPr>
      <w:r w:rsidRPr="00066A79">
        <w:rPr>
          <w:rFonts w:ascii="Times New Roman" w:hAnsi="Times New Roman"/>
          <w:sz w:val="22"/>
          <w:szCs w:val="22"/>
        </w:rPr>
        <w:t>}</w:t>
      </w:r>
    </w:p>
    <w:p w14:paraId="44F39A4B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5072F77A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8CE10E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java.util.GregorianCalendar;</w:t>
      </w:r>
    </w:p>
    <w:p w14:paraId="68A2B8D7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</w:t>
      </w:r>
    </w:p>
    <w:p w14:paraId="4599F961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color w:val="3F5FBF"/>
          <w:sz w:val="20"/>
          <w:szCs w:val="20"/>
        </w:rPr>
        <w:t>one</w:t>
      </w:r>
      <w:proofErr w:type="gramEnd"/>
      <w:r w:rsidRPr="00066A79">
        <w:rPr>
          <w:rFonts w:ascii="Consolas" w:hAnsi="Consolas" w:cs="Consolas"/>
          <w:color w:val="3F5FBF"/>
          <w:sz w:val="20"/>
          <w:szCs w:val="20"/>
        </w:rPr>
        <w:t xml:space="preserve"> of two options to check into a </w:t>
      </w:r>
      <w:r w:rsidRPr="00066A79">
        <w:rPr>
          <w:rFonts w:ascii="Consolas" w:hAnsi="Consolas" w:cs="Consolas"/>
          <w:color w:val="3F5FBF"/>
          <w:sz w:val="20"/>
          <w:szCs w:val="20"/>
          <w:u w:val="single"/>
        </w:rPr>
        <w:t>campsite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, RV has a unique </w:t>
      </w:r>
      <w:r w:rsidRPr="00066A79">
        <w:rPr>
          <w:rFonts w:ascii="Consolas" w:hAnsi="Consolas" w:cs="Consolas"/>
          <w:color w:val="3F5FBF"/>
          <w:sz w:val="20"/>
          <w:szCs w:val="20"/>
          <w:u w:val="single"/>
        </w:rPr>
        <w:t>varible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14:paraId="3F00DFF2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color w:val="3F5FBF"/>
          <w:sz w:val="20"/>
          <w:szCs w:val="20"/>
        </w:rPr>
        <w:t>of</w:t>
      </w:r>
      <w:proofErr w:type="gramEnd"/>
      <w:r w:rsidRPr="00066A79">
        <w:rPr>
          <w:rFonts w:ascii="Consolas" w:hAnsi="Consolas" w:cs="Consolas"/>
          <w:color w:val="3F5FBF"/>
          <w:sz w:val="20"/>
          <w:szCs w:val="20"/>
        </w:rPr>
        <w:t xml:space="preserve"> the power or amps needed.</w:t>
      </w:r>
    </w:p>
    <w:p w14:paraId="1F9C1B5C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D26719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066A79">
        <w:rPr>
          <w:rFonts w:ascii="Consolas" w:hAnsi="Consolas" w:cs="Consolas"/>
          <w:color w:val="3F5FBF"/>
          <w:sz w:val="20"/>
          <w:szCs w:val="20"/>
          <w:u w:val="single"/>
        </w:rPr>
        <w:t>Zach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066A79">
        <w:rPr>
          <w:rFonts w:ascii="Consolas" w:hAnsi="Consolas" w:cs="Consolas"/>
          <w:color w:val="3F5FBF"/>
          <w:sz w:val="20"/>
          <w:szCs w:val="20"/>
          <w:u w:val="single"/>
        </w:rPr>
        <w:t>Hopman</w:t>
      </w:r>
    </w:p>
    <w:p w14:paraId="1CC9F949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March 2015</w:t>
      </w:r>
    </w:p>
    <w:p w14:paraId="0B6D18C6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*****************************************************************/</w:t>
      </w:r>
    </w:p>
    <w:p w14:paraId="735C20B2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RV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Site {</w:t>
      </w:r>
    </w:p>
    <w:p w14:paraId="305F326B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1E001F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4CF78984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5FBF"/>
          <w:sz w:val="20"/>
          <w:szCs w:val="20"/>
        </w:rPr>
        <w:t>/** Represents the power supplied to the site */</w:t>
      </w:r>
    </w:p>
    <w:p w14:paraId="4F636824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color w:val="0000C0"/>
          <w:sz w:val="20"/>
          <w:szCs w:val="20"/>
        </w:rPr>
        <w:t>power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066A79">
        <w:rPr>
          <w:rFonts w:ascii="Consolas" w:hAnsi="Consolas" w:cs="Consolas"/>
          <w:color w:val="3F7F5F"/>
          <w:sz w:val="20"/>
          <w:szCs w:val="20"/>
        </w:rPr>
        <w:t>// 30, 40, 50 amps of service.</w:t>
      </w:r>
    </w:p>
    <w:p w14:paraId="339F0917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</w:t>
      </w:r>
    </w:p>
    <w:p w14:paraId="772C934A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*Constructor that </w:t>
      </w:r>
      <w:r w:rsidRPr="00066A79">
        <w:rPr>
          <w:rFonts w:ascii="Consolas" w:hAnsi="Consolas" w:cs="Consolas"/>
          <w:color w:val="3F5FBF"/>
          <w:sz w:val="20"/>
          <w:szCs w:val="20"/>
          <w:u w:val="single"/>
        </w:rPr>
        <w:t>intilizes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all variable to the values given in</w:t>
      </w:r>
    </w:p>
    <w:p w14:paraId="041B7938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color w:val="3F5FBF"/>
          <w:sz w:val="20"/>
          <w:szCs w:val="20"/>
          <w:u w:val="single"/>
        </w:rPr>
        <w:t>paramaters</w:t>
      </w:r>
    </w:p>
    <w:p w14:paraId="2D060C39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nameReserving name of the person reserving</w:t>
      </w:r>
    </w:p>
    <w:p w14:paraId="5C0FA6FE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checkIn the date checked in</w:t>
      </w:r>
    </w:p>
    <w:p w14:paraId="5F8658A1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daysStaying the number of days staying</w:t>
      </w:r>
    </w:p>
    <w:p w14:paraId="40030A14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siteNumber the site number</w:t>
      </w:r>
    </w:p>
    <w:p w14:paraId="4FA68931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power the amount of power needed</w:t>
      </w:r>
    </w:p>
    <w:p w14:paraId="42E9F42B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****************************************************************/</w:t>
      </w:r>
    </w:p>
    <w:p w14:paraId="2448E785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RV(String nameReserving, GregorianCalendar checkIn,</w:t>
      </w:r>
    </w:p>
    <w:p w14:paraId="1BE6A140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daysStaying,</w:t>
      </w:r>
    </w:p>
    <w:p w14:paraId="79C4D61C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siteNumber,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power) {</w:t>
      </w:r>
    </w:p>
    <w:p w14:paraId="0F56E36A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5F1B13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066A7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nameReserving, checkIn, daysStaying, siteNumber);</w:t>
      </w:r>
    </w:p>
    <w:p w14:paraId="429E58E8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66A79">
        <w:rPr>
          <w:rFonts w:ascii="Consolas" w:hAnsi="Consolas" w:cs="Consolas"/>
          <w:color w:val="000000"/>
          <w:sz w:val="20"/>
          <w:szCs w:val="20"/>
        </w:rPr>
        <w:t>.</w:t>
      </w:r>
      <w:r w:rsidRPr="00066A79">
        <w:rPr>
          <w:rFonts w:ascii="Consolas" w:hAnsi="Consolas" w:cs="Consolas"/>
          <w:color w:val="0000C0"/>
          <w:sz w:val="20"/>
          <w:szCs w:val="20"/>
        </w:rPr>
        <w:t>power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= power;</w:t>
      </w:r>
    </w:p>
    <w:p w14:paraId="4FC58E2D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EC42A4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</w:t>
      </w:r>
    </w:p>
    <w:p w14:paraId="4AC575CE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*Constructor that </w:t>
      </w:r>
      <w:r w:rsidRPr="00066A79">
        <w:rPr>
          <w:rFonts w:ascii="Consolas" w:hAnsi="Consolas" w:cs="Consolas"/>
          <w:color w:val="3F5FBF"/>
          <w:sz w:val="20"/>
          <w:szCs w:val="20"/>
          <w:u w:val="single"/>
        </w:rPr>
        <w:t>intilizes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all variable to the values given in</w:t>
      </w:r>
    </w:p>
    <w:p w14:paraId="14452CB7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color w:val="3F5FBF"/>
          <w:sz w:val="20"/>
          <w:szCs w:val="20"/>
          <w:u w:val="single"/>
        </w:rPr>
        <w:t>paramaters</w:t>
      </w:r>
    </w:p>
    <w:p w14:paraId="3CD129E5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nameReserving name of the person reserving</w:t>
      </w:r>
    </w:p>
    <w:p w14:paraId="3F40FF9F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checkIn the date checked in</w:t>
      </w:r>
    </w:p>
    <w:p w14:paraId="3B9B50E7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daysStaying the number of days staying</w:t>
      </w:r>
    </w:p>
    <w:p w14:paraId="507B7519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checkOutOn the date checking out</w:t>
      </w:r>
    </w:p>
    <w:p w14:paraId="2B482F5A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siteNumber the site number</w:t>
      </w:r>
    </w:p>
    <w:p w14:paraId="0B4D5F6C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numOfTenters the number of </w:t>
      </w:r>
      <w:r w:rsidRPr="00066A79">
        <w:rPr>
          <w:rFonts w:ascii="Consolas" w:hAnsi="Consolas" w:cs="Consolas"/>
          <w:color w:val="3F5FBF"/>
          <w:sz w:val="20"/>
          <w:szCs w:val="20"/>
          <w:u w:val="single"/>
        </w:rPr>
        <w:t>tenters</w:t>
      </w:r>
    </w:p>
    <w:p w14:paraId="32526FE7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 ****************************************************************/</w:t>
      </w:r>
    </w:p>
    <w:p w14:paraId="1F9BB734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RV(String nameReserving, GregorianCalendar checkIn,</w:t>
      </w:r>
    </w:p>
    <w:p w14:paraId="33D007E7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daysStaying,</w:t>
      </w:r>
    </w:p>
    <w:p w14:paraId="4ECC03BB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 xml:space="preserve">GregorianCalendar checkOutOn,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siteNumber,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power) {</w:t>
      </w:r>
    </w:p>
    <w:p w14:paraId="03B7FC79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066A7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nameReserving, checkIn, daysStaying, checkOutOn,</w:t>
      </w:r>
    </w:p>
    <w:p w14:paraId="445D51C6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siteNumber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);</w:t>
      </w:r>
    </w:p>
    <w:p w14:paraId="4B16EC06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66A79">
        <w:rPr>
          <w:rFonts w:ascii="Consolas" w:hAnsi="Consolas" w:cs="Consolas"/>
          <w:color w:val="000000"/>
          <w:sz w:val="20"/>
          <w:szCs w:val="20"/>
        </w:rPr>
        <w:t>.</w:t>
      </w:r>
      <w:r w:rsidRPr="00066A79">
        <w:rPr>
          <w:rFonts w:ascii="Consolas" w:hAnsi="Consolas" w:cs="Consolas"/>
          <w:color w:val="0000C0"/>
          <w:sz w:val="20"/>
          <w:szCs w:val="20"/>
        </w:rPr>
        <w:t>power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= power;</w:t>
      </w:r>
    </w:p>
    <w:p w14:paraId="49698CE1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4E6063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</w:t>
      </w:r>
    </w:p>
    <w:p w14:paraId="66D4AF32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*the default constructor for a RV</w:t>
      </w:r>
    </w:p>
    <w:p w14:paraId="08520D79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 ****************************************************************/</w:t>
      </w:r>
    </w:p>
    <w:p w14:paraId="4EDB9B8B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RV() {</w:t>
      </w:r>
    </w:p>
    <w:p w14:paraId="59EB135D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066A7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);</w:t>
      </w:r>
    </w:p>
    <w:p w14:paraId="2A52B7E5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658F41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</w:t>
      </w:r>
    </w:p>
    <w:p w14:paraId="4D3579E5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*returns the amount of power</w:t>
      </w:r>
    </w:p>
    <w:p w14:paraId="17921265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power</w:t>
      </w:r>
    </w:p>
    <w:p w14:paraId="59D87C1D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 ****************************************************************/</w:t>
      </w:r>
    </w:p>
    <w:p w14:paraId="611E530D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getPower() {</w:t>
      </w:r>
    </w:p>
    <w:p w14:paraId="636516DA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color w:val="0000C0"/>
          <w:sz w:val="20"/>
          <w:szCs w:val="20"/>
        </w:rPr>
        <w:t>power</w:t>
      </w:r>
      <w:r w:rsidRPr="00066A79">
        <w:rPr>
          <w:rFonts w:ascii="Consolas" w:hAnsi="Consolas" w:cs="Consolas"/>
          <w:color w:val="000000"/>
          <w:sz w:val="20"/>
          <w:szCs w:val="20"/>
        </w:rPr>
        <w:t>;</w:t>
      </w:r>
    </w:p>
    <w:p w14:paraId="382A9013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E5EB70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</w:t>
      </w:r>
    </w:p>
    <w:p w14:paraId="36860CEB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*sets the amount of power</w:t>
      </w:r>
    </w:p>
    <w:p w14:paraId="4FAA560F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power the amount of power</w:t>
      </w:r>
    </w:p>
    <w:p w14:paraId="54B44A40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 ****************************************************************/</w:t>
      </w:r>
    </w:p>
    <w:p w14:paraId="23915A0F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setPower(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power) {</w:t>
      </w:r>
    </w:p>
    <w:p w14:paraId="1A38BF01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66A79">
        <w:rPr>
          <w:rFonts w:ascii="Consolas" w:hAnsi="Consolas" w:cs="Consolas"/>
          <w:color w:val="000000"/>
          <w:sz w:val="20"/>
          <w:szCs w:val="20"/>
        </w:rPr>
        <w:t>.</w:t>
      </w:r>
      <w:r w:rsidRPr="00066A79">
        <w:rPr>
          <w:rFonts w:ascii="Consolas" w:hAnsi="Consolas" w:cs="Consolas"/>
          <w:color w:val="0000C0"/>
          <w:sz w:val="20"/>
          <w:szCs w:val="20"/>
        </w:rPr>
        <w:t>power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= power;</w:t>
      </w:r>
    </w:p>
    <w:p w14:paraId="0E043CC4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9BF5E8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35A2CB" w14:textId="77777777" w:rsidR="00ED0D26" w:rsidRPr="00066A79" w:rsidRDefault="00ED0D26" w:rsidP="00ED0D2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>}</w:t>
      </w:r>
    </w:p>
    <w:p w14:paraId="4687DB0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package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package1;</w:t>
      </w:r>
    </w:p>
    <w:p w14:paraId="64EA36D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45CE4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java.awt.HeadlessException;</w:t>
      </w:r>
    </w:p>
    <w:p w14:paraId="7906AE1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java.awt.event.*;</w:t>
      </w:r>
    </w:p>
    <w:p w14:paraId="10527D3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java.text.ParseException;</w:t>
      </w:r>
    </w:p>
    <w:p w14:paraId="479A18A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java.util.*;</w:t>
      </w:r>
    </w:p>
    <w:p w14:paraId="7DB13DB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99C7B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javax.swing.*;</w:t>
      </w:r>
    </w:p>
    <w:p w14:paraId="0D9055E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>/*****************************************************************</w:t>
      </w:r>
    </w:p>
    <w:p w14:paraId="753D751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>The graphical representation of the current and future residents of the</w:t>
      </w:r>
    </w:p>
    <w:p w14:paraId="51C2915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campground</w:t>
      </w:r>
      <w:proofErr w:type="gramEnd"/>
      <w:r w:rsidRPr="00066A79">
        <w:rPr>
          <w:rFonts w:ascii="Consolas" w:hAnsi="Consolas" w:cs="Consolas"/>
          <w:sz w:val="20"/>
          <w:szCs w:val="20"/>
        </w:rPr>
        <w:t>.</w:t>
      </w:r>
    </w:p>
    <w:p w14:paraId="304F365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E458C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>@author Zach Hopman</w:t>
      </w:r>
    </w:p>
    <w:p w14:paraId="782DEA4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lastRenderedPageBreak/>
        <w:t>@version March 2015</w:t>
      </w:r>
    </w:p>
    <w:p w14:paraId="1482BEC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>*****************************************************************/</w:t>
      </w:r>
    </w:p>
    <w:p w14:paraId="76DCB4D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class GUICampingReg extends JFrame implements ActionListener {</w:t>
      </w:r>
    </w:p>
    <w:p w14:paraId="0C13C92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186D4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static final long serialVersionUID = 1L;</w:t>
      </w:r>
    </w:p>
    <w:p w14:paraId="3A2518A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/**the menu bar for the GUI */</w:t>
      </w:r>
    </w:p>
    <w:p w14:paraId="3C2FB32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JMenuBar menus;</w:t>
      </w:r>
    </w:p>
    <w:p w14:paraId="0CF9D6D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/**file drop down menu */</w:t>
      </w:r>
    </w:p>
    <w:p w14:paraId="67B4860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JMenu fileMenu;</w:t>
      </w:r>
    </w:p>
    <w:p w14:paraId="13864E5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/**check in drop down menu */</w:t>
      </w:r>
    </w:p>
    <w:p w14:paraId="22779E3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JMenu CheckInMenu;</w:t>
      </w:r>
    </w:p>
    <w:p w14:paraId="61FCA80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/**check out drop down menu */</w:t>
      </w:r>
    </w:p>
    <w:p w14:paraId="34C7C3E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JMenu CheckOutMenu;</w:t>
      </w:r>
    </w:p>
    <w:p w14:paraId="6EB446B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508EE3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// fileMenu</w:t>
      </w:r>
    </w:p>
    <w:p w14:paraId="12A7557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/**opens serizable save */</w:t>
      </w:r>
    </w:p>
    <w:p w14:paraId="3886E43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JMenuItem openSerItem;</w:t>
      </w:r>
    </w:p>
    <w:p w14:paraId="29EDE2F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/**exits the program */</w:t>
      </w:r>
    </w:p>
    <w:p w14:paraId="2629783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JMenuItem exitItem;</w:t>
      </w:r>
    </w:p>
    <w:p w14:paraId="1FF5EFA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/**saves current log as serizable file */</w:t>
      </w:r>
    </w:p>
    <w:p w14:paraId="38F7EEC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JMenuItem saveSerItem;</w:t>
      </w:r>
    </w:p>
    <w:p w14:paraId="1A900D9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/**opens text file save */</w:t>
      </w:r>
    </w:p>
    <w:p w14:paraId="2366A77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JMenuItem openTextItem;</w:t>
      </w:r>
    </w:p>
    <w:p w14:paraId="34331D8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/**saves current log as text file */</w:t>
      </w:r>
    </w:p>
    <w:p w14:paraId="28009EB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JMenuItem saveTextItem;</w:t>
      </w:r>
    </w:p>
    <w:p w14:paraId="3AD5575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/**opens new window displaying info on current residents */</w:t>
      </w:r>
    </w:p>
    <w:p w14:paraId="2584EA1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JMenuItem statusItem;</w:t>
      </w:r>
    </w:p>
    <w:p w14:paraId="7716533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/**sorts the campers by name*/</w:t>
      </w:r>
    </w:p>
    <w:p w14:paraId="2E84634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JMenuItem sort;</w:t>
      </w:r>
    </w:p>
    <w:p w14:paraId="27E0F75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7E14C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// CheckInMenu</w:t>
      </w:r>
    </w:p>
    <w:p w14:paraId="0BEF20E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/**opens window to check in a tent */</w:t>
      </w:r>
    </w:p>
    <w:p w14:paraId="6FCD3FD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JMenuItem CheckInTent;</w:t>
      </w:r>
    </w:p>
    <w:p w14:paraId="3015F3D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 xml:space="preserve">/**opens a window to check in an </w:t>
      </w:r>
      <w:proofErr w:type="gramStart"/>
      <w:r w:rsidRPr="00066A79">
        <w:rPr>
          <w:rFonts w:ascii="Consolas" w:hAnsi="Consolas" w:cs="Consolas"/>
          <w:sz w:val="20"/>
          <w:szCs w:val="20"/>
        </w:rPr>
        <w:t>rv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*/</w:t>
      </w:r>
    </w:p>
    <w:p w14:paraId="5539554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JMenuItem CheckInRV;</w:t>
      </w:r>
    </w:p>
    <w:p w14:paraId="138A5A0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AC2CA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// CheckOutMenu</w:t>
      </w:r>
    </w:p>
    <w:p w14:paraId="1139333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/**checks out the currenttly selected camper */</w:t>
      </w:r>
    </w:p>
    <w:p w14:paraId="5A6FBD0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JMenuItem CheckOut;</w:t>
      </w:r>
    </w:p>
    <w:p w14:paraId="0BB441F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/**the table to hold all information on campers */</w:t>
      </w:r>
    </w:p>
    <w:p w14:paraId="1D52601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JTable JTableArea;</w:t>
      </w:r>
    </w:p>
    <w:p w14:paraId="7C3D2C4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/**the generic model for a camper */</w:t>
      </w:r>
    </w:p>
    <w:p w14:paraId="51D82BB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SiteModel model;</w:t>
      </w:r>
    </w:p>
    <w:p w14:paraId="6D11941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/**the scroll pane for the JTable */</w:t>
      </w:r>
    </w:p>
    <w:p w14:paraId="566B58A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JScrollPane ScrollPane;</w:t>
      </w:r>
    </w:p>
    <w:p w14:paraId="6F34C2E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26EA2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/*****************************************************************</w:t>
      </w:r>
    </w:p>
    <w:p w14:paraId="2DF1649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 xml:space="preserve">*the Constructor used to create the GUI window. </w:t>
      </w:r>
      <w:proofErr w:type="gramStart"/>
      <w:r w:rsidRPr="00066A79">
        <w:rPr>
          <w:rFonts w:ascii="Consolas" w:hAnsi="Consolas" w:cs="Consolas"/>
          <w:sz w:val="20"/>
          <w:szCs w:val="20"/>
        </w:rPr>
        <w:t>sets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up the menubar</w:t>
      </w:r>
    </w:p>
    <w:p w14:paraId="20AC8B7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*and the JTable.</w:t>
      </w:r>
    </w:p>
    <w:p w14:paraId="166FE85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 xml:space="preserve"> ****************************************************************/</w:t>
      </w:r>
    </w:p>
    <w:p w14:paraId="5E3138B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GUICampingReg() {</w:t>
      </w:r>
    </w:p>
    <w:p w14:paraId="21594F3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// file menu</w:t>
      </w:r>
    </w:p>
    <w:p w14:paraId="7A400A0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fileMenu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new JMenu("File");</w:t>
      </w:r>
    </w:p>
    <w:p w14:paraId="05CD98B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openSerItem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new JMenuItem("Open Serial");</w:t>
      </w:r>
    </w:p>
    <w:p w14:paraId="3B688D2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saveSerItem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new JMenuItem("Save Serial");</w:t>
      </w:r>
    </w:p>
    <w:p w14:paraId="34FC07D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exitItem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new JMenuItem("Exit");</w:t>
      </w:r>
    </w:p>
    <w:p w14:paraId="43C62B9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openTextItem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new JMenuItem("Open Text");</w:t>
      </w:r>
    </w:p>
    <w:p w14:paraId="2483CB5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saveTextItem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new JMenuItem("Save Text");</w:t>
      </w:r>
    </w:p>
    <w:p w14:paraId="6F1D00B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statusItem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new JMenuItem("Status");</w:t>
      </w:r>
    </w:p>
    <w:p w14:paraId="46B0DE6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new JMenuItem("Sort");</w:t>
      </w:r>
    </w:p>
    <w:p w14:paraId="0A509CD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9D96E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fileMenu.add(</w:t>
      </w:r>
      <w:proofErr w:type="gramEnd"/>
      <w:r w:rsidRPr="00066A79">
        <w:rPr>
          <w:rFonts w:ascii="Consolas" w:hAnsi="Consolas" w:cs="Consolas"/>
          <w:sz w:val="20"/>
          <w:szCs w:val="20"/>
        </w:rPr>
        <w:t>openSerItem);</w:t>
      </w:r>
    </w:p>
    <w:p w14:paraId="25B321F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fileMenu.add(</w:t>
      </w:r>
      <w:proofErr w:type="gramEnd"/>
      <w:r w:rsidRPr="00066A79">
        <w:rPr>
          <w:rFonts w:ascii="Consolas" w:hAnsi="Consolas" w:cs="Consolas"/>
          <w:sz w:val="20"/>
          <w:szCs w:val="20"/>
        </w:rPr>
        <w:t>saveSerItem);</w:t>
      </w:r>
    </w:p>
    <w:p w14:paraId="642AD8D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fileMenu.add(</w:t>
      </w:r>
      <w:proofErr w:type="gramEnd"/>
      <w:r w:rsidRPr="00066A79">
        <w:rPr>
          <w:rFonts w:ascii="Consolas" w:hAnsi="Consolas" w:cs="Consolas"/>
          <w:sz w:val="20"/>
          <w:szCs w:val="20"/>
        </w:rPr>
        <w:t>exitItem);</w:t>
      </w:r>
    </w:p>
    <w:p w14:paraId="5ACDC7A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fileMenu.add(</w:t>
      </w:r>
      <w:proofErr w:type="gramEnd"/>
      <w:r w:rsidRPr="00066A79">
        <w:rPr>
          <w:rFonts w:ascii="Consolas" w:hAnsi="Consolas" w:cs="Consolas"/>
          <w:sz w:val="20"/>
          <w:szCs w:val="20"/>
        </w:rPr>
        <w:t>openTextItem);</w:t>
      </w:r>
    </w:p>
    <w:p w14:paraId="2372700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fileMenu.add(</w:t>
      </w:r>
      <w:proofErr w:type="gramEnd"/>
      <w:r w:rsidRPr="00066A79">
        <w:rPr>
          <w:rFonts w:ascii="Consolas" w:hAnsi="Consolas" w:cs="Consolas"/>
          <w:sz w:val="20"/>
          <w:szCs w:val="20"/>
        </w:rPr>
        <w:t>saveTextItem);</w:t>
      </w:r>
    </w:p>
    <w:p w14:paraId="78405BC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fileMenu.add(</w:t>
      </w:r>
      <w:proofErr w:type="gramEnd"/>
      <w:r w:rsidRPr="00066A79">
        <w:rPr>
          <w:rFonts w:ascii="Consolas" w:hAnsi="Consolas" w:cs="Consolas"/>
          <w:sz w:val="20"/>
          <w:szCs w:val="20"/>
        </w:rPr>
        <w:t>statusItem);</w:t>
      </w:r>
    </w:p>
    <w:p w14:paraId="580E246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fileMenu.add(</w:t>
      </w:r>
      <w:proofErr w:type="gramEnd"/>
      <w:r w:rsidRPr="00066A79">
        <w:rPr>
          <w:rFonts w:ascii="Consolas" w:hAnsi="Consolas" w:cs="Consolas"/>
          <w:sz w:val="20"/>
          <w:szCs w:val="20"/>
        </w:rPr>
        <w:t>sort);</w:t>
      </w:r>
    </w:p>
    <w:p w14:paraId="3197835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C95BCF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openSerItem.addActionListener(</w:t>
      </w:r>
      <w:proofErr w:type="gramEnd"/>
      <w:r w:rsidRPr="00066A79">
        <w:rPr>
          <w:rFonts w:ascii="Consolas" w:hAnsi="Consolas" w:cs="Consolas"/>
          <w:sz w:val="20"/>
          <w:szCs w:val="20"/>
        </w:rPr>
        <w:t>this);</w:t>
      </w:r>
    </w:p>
    <w:p w14:paraId="377EA02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exitItem.addActionListener(</w:t>
      </w:r>
      <w:proofErr w:type="gramEnd"/>
      <w:r w:rsidRPr="00066A79">
        <w:rPr>
          <w:rFonts w:ascii="Consolas" w:hAnsi="Consolas" w:cs="Consolas"/>
          <w:sz w:val="20"/>
          <w:szCs w:val="20"/>
        </w:rPr>
        <w:t>this);</w:t>
      </w:r>
    </w:p>
    <w:p w14:paraId="0FD2C4E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saveSerItem.addActionListener(</w:t>
      </w:r>
      <w:proofErr w:type="gramEnd"/>
      <w:r w:rsidRPr="00066A79">
        <w:rPr>
          <w:rFonts w:ascii="Consolas" w:hAnsi="Consolas" w:cs="Consolas"/>
          <w:sz w:val="20"/>
          <w:szCs w:val="20"/>
        </w:rPr>
        <w:t>this);</w:t>
      </w:r>
    </w:p>
    <w:p w14:paraId="23D85F0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openTextItem.addActionListener(</w:t>
      </w:r>
      <w:proofErr w:type="gramEnd"/>
      <w:r w:rsidRPr="00066A79">
        <w:rPr>
          <w:rFonts w:ascii="Consolas" w:hAnsi="Consolas" w:cs="Consolas"/>
          <w:sz w:val="20"/>
          <w:szCs w:val="20"/>
        </w:rPr>
        <w:t>this);</w:t>
      </w:r>
    </w:p>
    <w:p w14:paraId="3EC2879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saveTextItem.addActionListener(</w:t>
      </w:r>
      <w:proofErr w:type="gramEnd"/>
      <w:r w:rsidRPr="00066A79">
        <w:rPr>
          <w:rFonts w:ascii="Consolas" w:hAnsi="Consolas" w:cs="Consolas"/>
          <w:sz w:val="20"/>
          <w:szCs w:val="20"/>
        </w:rPr>
        <w:t>this);</w:t>
      </w:r>
    </w:p>
    <w:p w14:paraId="47D8122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statusItem.addActionListener(</w:t>
      </w:r>
      <w:proofErr w:type="gramEnd"/>
      <w:r w:rsidRPr="00066A79">
        <w:rPr>
          <w:rFonts w:ascii="Consolas" w:hAnsi="Consolas" w:cs="Consolas"/>
          <w:sz w:val="20"/>
          <w:szCs w:val="20"/>
        </w:rPr>
        <w:t>this);</w:t>
      </w:r>
    </w:p>
    <w:p w14:paraId="473D56C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sort.addActionListener(</w:t>
      </w:r>
      <w:proofErr w:type="gramEnd"/>
      <w:r w:rsidRPr="00066A79">
        <w:rPr>
          <w:rFonts w:ascii="Consolas" w:hAnsi="Consolas" w:cs="Consolas"/>
          <w:sz w:val="20"/>
          <w:szCs w:val="20"/>
        </w:rPr>
        <w:t>this);</w:t>
      </w:r>
    </w:p>
    <w:p w14:paraId="17361C3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</w:p>
    <w:p w14:paraId="11E5CF6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// check in menu</w:t>
      </w:r>
    </w:p>
    <w:p w14:paraId="3852D00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CheckInMenu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JMenu(</w:t>
      </w:r>
      <w:proofErr w:type="gramEnd"/>
      <w:r w:rsidRPr="00066A79">
        <w:rPr>
          <w:rFonts w:ascii="Consolas" w:hAnsi="Consolas" w:cs="Consolas"/>
          <w:sz w:val="20"/>
          <w:szCs w:val="20"/>
        </w:rPr>
        <w:t>"Check In");</w:t>
      </w:r>
    </w:p>
    <w:p w14:paraId="5C03711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15487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CheckInTent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JMenuItem(</w:t>
      </w:r>
      <w:proofErr w:type="gramEnd"/>
      <w:r w:rsidRPr="00066A79">
        <w:rPr>
          <w:rFonts w:ascii="Consolas" w:hAnsi="Consolas" w:cs="Consolas"/>
          <w:sz w:val="20"/>
          <w:szCs w:val="20"/>
        </w:rPr>
        <w:t>"Check in Tent");</w:t>
      </w:r>
    </w:p>
    <w:p w14:paraId="4A897B9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CheckInRV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JMenuItem(</w:t>
      </w:r>
      <w:proofErr w:type="gramEnd"/>
      <w:r w:rsidRPr="00066A79">
        <w:rPr>
          <w:rFonts w:ascii="Consolas" w:hAnsi="Consolas" w:cs="Consolas"/>
          <w:sz w:val="20"/>
          <w:szCs w:val="20"/>
        </w:rPr>
        <w:t>"Check in RV");</w:t>
      </w:r>
    </w:p>
    <w:p w14:paraId="1756DD1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A6DA78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CheckInMenu.add(</w:t>
      </w:r>
      <w:proofErr w:type="gramEnd"/>
      <w:r w:rsidRPr="00066A79">
        <w:rPr>
          <w:rFonts w:ascii="Consolas" w:hAnsi="Consolas" w:cs="Consolas"/>
          <w:sz w:val="20"/>
          <w:szCs w:val="20"/>
        </w:rPr>
        <w:t>CheckInTent);</w:t>
      </w:r>
    </w:p>
    <w:p w14:paraId="5BBFF75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CheckInMenu.add(</w:t>
      </w:r>
      <w:proofErr w:type="gramEnd"/>
      <w:r w:rsidRPr="00066A79">
        <w:rPr>
          <w:rFonts w:ascii="Consolas" w:hAnsi="Consolas" w:cs="Consolas"/>
          <w:sz w:val="20"/>
          <w:szCs w:val="20"/>
        </w:rPr>
        <w:t>CheckInRV);</w:t>
      </w:r>
    </w:p>
    <w:p w14:paraId="6E81ECE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6B0BC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// check out menu</w:t>
      </w:r>
    </w:p>
    <w:p w14:paraId="6AAF967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CheckOutMenu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JMenu(</w:t>
      </w:r>
      <w:proofErr w:type="gramEnd"/>
      <w:r w:rsidRPr="00066A79">
        <w:rPr>
          <w:rFonts w:ascii="Consolas" w:hAnsi="Consolas" w:cs="Consolas"/>
          <w:sz w:val="20"/>
          <w:szCs w:val="20"/>
        </w:rPr>
        <w:t>"Check Out");</w:t>
      </w:r>
    </w:p>
    <w:p w14:paraId="6D2BACB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CheckOut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JMenuItem(</w:t>
      </w:r>
      <w:proofErr w:type="gramEnd"/>
      <w:r w:rsidRPr="00066A79">
        <w:rPr>
          <w:rFonts w:ascii="Consolas" w:hAnsi="Consolas" w:cs="Consolas"/>
          <w:sz w:val="20"/>
          <w:szCs w:val="20"/>
        </w:rPr>
        <w:t>"Check out");</w:t>
      </w:r>
    </w:p>
    <w:p w14:paraId="3F8DDAB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CheckOutMenu.add(</w:t>
      </w:r>
      <w:proofErr w:type="gramEnd"/>
      <w:r w:rsidRPr="00066A79">
        <w:rPr>
          <w:rFonts w:ascii="Consolas" w:hAnsi="Consolas" w:cs="Consolas"/>
          <w:sz w:val="20"/>
          <w:szCs w:val="20"/>
        </w:rPr>
        <w:t>CheckOut);</w:t>
      </w:r>
    </w:p>
    <w:p w14:paraId="400DAB6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774617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CheckInTent.addActionListener(</w:t>
      </w:r>
      <w:proofErr w:type="gramEnd"/>
      <w:r w:rsidRPr="00066A79">
        <w:rPr>
          <w:rFonts w:ascii="Consolas" w:hAnsi="Consolas" w:cs="Consolas"/>
          <w:sz w:val="20"/>
          <w:szCs w:val="20"/>
        </w:rPr>
        <w:t>this);</w:t>
      </w:r>
    </w:p>
    <w:p w14:paraId="76CCA33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CheckInRV.addActionListener(</w:t>
      </w:r>
      <w:proofErr w:type="gramEnd"/>
      <w:r w:rsidRPr="00066A79">
        <w:rPr>
          <w:rFonts w:ascii="Consolas" w:hAnsi="Consolas" w:cs="Consolas"/>
          <w:sz w:val="20"/>
          <w:szCs w:val="20"/>
        </w:rPr>
        <w:t>this);</w:t>
      </w:r>
    </w:p>
    <w:p w14:paraId="239D842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CheckOut.addActionListener(</w:t>
      </w:r>
      <w:proofErr w:type="gramEnd"/>
      <w:r w:rsidRPr="00066A79">
        <w:rPr>
          <w:rFonts w:ascii="Consolas" w:hAnsi="Consolas" w:cs="Consolas"/>
          <w:sz w:val="20"/>
          <w:szCs w:val="20"/>
        </w:rPr>
        <w:t>this);</w:t>
      </w:r>
    </w:p>
    <w:p w14:paraId="6CE31DE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00574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menus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new JMenuBar();</w:t>
      </w:r>
    </w:p>
    <w:p w14:paraId="0820352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A3D92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menus.add(</w:t>
      </w:r>
      <w:proofErr w:type="gramEnd"/>
      <w:r w:rsidRPr="00066A79">
        <w:rPr>
          <w:rFonts w:ascii="Consolas" w:hAnsi="Consolas" w:cs="Consolas"/>
          <w:sz w:val="20"/>
          <w:szCs w:val="20"/>
        </w:rPr>
        <w:t>fileMenu);</w:t>
      </w:r>
    </w:p>
    <w:p w14:paraId="66CEB20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menus.add(</w:t>
      </w:r>
      <w:proofErr w:type="gramEnd"/>
      <w:r w:rsidRPr="00066A79">
        <w:rPr>
          <w:rFonts w:ascii="Consolas" w:hAnsi="Consolas" w:cs="Consolas"/>
          <w:sz w:val="20"/>
          <w:szCs w:val="20"/>
        </w:rPr>
        <w:t>CheckInMenu);</w:t>
      </w:r>
    </w:p>
    <w:p w14:paraId="22901F2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menus.add(</w:t>
      </w:r>
      <w:proofErr w:type="gramEnd"/>
      <w:r w:rsidRPr="00066A79">
        <w:rPr>
          <w:rFonts w:ascii="Consolas" w:hAnsi="Consolas" w:cs="Consolas"/>
          <w:sz w:val="20"/>
          <w:szCs w:val="20"/>
        </w:rPr>
        <w:t>CheckOutMenu);</w:t>
      </w:r>
    </w:p>
    <w:p w14:paraId="0E0874B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71430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setJMenuBar(</w:t>
      </w:r>
      <w:proofErr w:type="gramEnd"/>
      <w:r w:rsidRPr="00066A79">
        <w:rPr>
          <w:rFonts w:ascii="Consolas" w:hAnsi="Consolas" w:cs="Consolas"/>
          <w:sz w:val="20"/>
          <w:szCs w:val="20"/>
        </w:rPr>
        <w:t>menus);</w:t>
      </w:r>
    </w:p>
    <w:p w14:paraId="15253B2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5A6E3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// table</w:t>
      </w:r>
    </w:p>
    <w:p w14:paraId="38438FF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model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new SiteModel();</w:t>
      </w:r>
    </w:p>
    <w:p w14:paraId="12F7025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JTableArea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JTable(</w:t>
      </w:r>
      <w:proofErr w:type="gramEnd"/>
      <w:r w:rsidRPr="00066A79">
        <w:rPr>
          <w:rFonts w:ascii="Consolas" w:hAnsi="Consolas" w:cs="Consolas"/>
          <w:sz w:val="20"/>
          <w:szCs w:val="20"/>
        </w:rPr>
        <w:t>model);</w:t>
      </w:r>
    </w:p>
    <w:p w14:paraId="2920ECD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ScrollPane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JScrollPane(</w:t>
      </w:r>
      <w:proofErr w:type="gramEnd"/>
      <w:r w:rsidRPr="00066A79">
        <w:rPr>
          <w:rFonts w:ascii="Consolas" w:hAnsi="Consolas" w:cs="Consolas"/>
          <w:sz w:val="20"/>
          <w:szCs w:val="20"/>
        </w:rPr>
        <w:t>JTableArea);</w:t>
      </w:r>
    </w:p>
    <w:p w14:paraId="6F2AC0E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add(</w:t>
      </w:r>
      <w:proofErr w:type="gramEnd"/>
      <w:r w:rsidRPr="00066A79">
        <w:rPr>
          <w:rFonts w:ascii="Consolas" w:hAnsi="Consolas" w:cs="Consolas"/>
          <w:sz w:val="20"/>
          <w:szCs w:val="20"/>
        </w:rPr>
        <w:t>ScrollPane);</w:t>
      </w:r>
    </w:p>
    <w:p w14:paraId="5637651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2DF0E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setVisible(</w:t>
      </w:r>
      <w:proofErr w:type="gramEnd"/>
      <w:r w:rsidRPr="00066A79">
        <w:rPr>
          <w:rFonts w:ascii="Consolas" w:hAnsi="Consolas" w:cs="Consolas"/>
          <w:sz w:val="20"/>
          <w:szCs w:val="20"/>
        </w:rPr>
        <w:t>true);</w:t>
      </w:r>
    </w:p>
    <w:p w14:paraId="4B7FCE0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setSize(</w:t>
      </w:r>
      <w:proofErr w:type="gramEnd"/>
      <w:r w:rsidRPr="00066A79">
        <w:rPr>
          <w:rFonts w:ascii="Consolas" w:hAnsi="Consolas" w:cs="Consolas"/>
          <w:sz w:val="20"/>
          <w:szCs w:val="20"/>
        </w:rPr>
        <w:t>600, 400);</w:t>
      </w:r>
    </w:p>
    <w:p w14:paraId="01106D1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34DC5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7CF52A0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/*****************************************************************</w:t>
      </w:r>
    </w:p>
    <w:p w14:paraId="6459434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*the main method to be ran</w:t>
      </w:r>
    </w:p>
    <w:p w14:paraId="4F75D4D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 xml:space="preserve"> ****************************************************************/</w:t>
      </w:r>
    </w:p>
    <w:p w14:paraId="7672960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static void main(String[] args) {</w:t>
      </w:r>
    </w:p>
    <w:p w14:paraId="24F2F35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new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GUICampingReg();</w:t>
      </w:r>
    </w:p>
    <w:p w14:paraId="176E5E9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002FCF1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/*****************************************************************</w:t>
      </w:r>
    </w:p>
    <w:p w14:paraId="4527EE4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lastRenderedPageBreak/>
        <w:tab/>
        <w:t xml:space="preserve">*the method for all actions. </w:t>
      </w:r>
      <w:proofErr w:type="gramStart"/>
      <w:r w:rsidRPr="00066A79">
        <w:rPr>
          <w:rFonts w:ascii="Consolas" w:hAnsi="Consolas" w:cs="Consolas"/>
          <w:sz w:val="20"/>
          <w:szCs w:val="20"/>
        </w:rPr>
        <w:t>ie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buttons and menuItems.</w:t>
      </w:r>
    </w:p>
    <w:p w14:paraId="27ED2CF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*@param e the action</w:t>
      </w:r>
    </w:p>
    <w:p w14:paraId="50E26AF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 xml:space="preserve"> ****************************************************************/</w:t>
      </w:r>
    </w:p>
    <w:p w14:paraId="192EC69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void actionPerformed(ActionEvent e) {</w:t>
      </w:r>
    </w:p>
    <w:p w14:paraId="3285A3E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</w:p>
    <w:p w14:paraId="4BED202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if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(CheckOut == e.getSource()) {</w:t>
      </w:r>
    </w:p>
    <w:p w14:paraId="62F7F04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int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index = JTableArea.getSelectedRow();</w:t>
      </w:r>
    </w:p>
    <w:p w14:paraId="5CC8D74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</w:p>
    <w:p w14:paraId="1FF7038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</w:p>
    <w:p w14:paraId="624F11E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if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(index == -1)</w:t>
      </w:r>
    </w:p>
    <w:p w14:paraId="0E6DDBA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JOptionPane.showMessageDialog(</w:t>
      </w:r>
      <w:proofErr w:type="gramEnd"/>
      <w:r w:rsidRPr="00066A79">
        <w:rPr>
          <w:rFonts w:ascii="Consolas" w:hAnsi="Consolas" w:cs="Consolas"/>
          <w:sz w:val="20"/>
          <w:szCs w:val="20"/>
        </w:rPr>
        <w:t>this, "Empty");</w:t>
      </w:r>
    </w:p>
    <w:p w14:paraId="2790534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else{</w:t>
      </w:r>
      <w:proofErr w:type="gramEnd"/>
    </w:p>
    <w:p w14:paraId="66D6F0A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Site s = </w:t>
      </w:r>
      <w:proofErr w:type="gramStart"/>
      <w:r w:rsidRPr="00066A79">
        <w:rPr>
          <w:rFonts w:ascii="Consolas" w:hAnsi="Consolas" w:cs="Consolas"/>
          <w:sz w:val="20"/>
          <w:szCs w:val="20"/>
        </w:rPr>
        <w:t>model.getSites(</w:t>
      </w:r>
      <w:proofErr w:type="gramEnd"/>
      <w:r w:rsidRPr="00066A79">
        <w:rPr>
          <w:rFonts w:ascii="Consolas" w:hAnsi="Consolas" w:cs="Consolas"/>
          <w:sz w:val="20"/>
          <w:szCs w:val="20"/>
        </w:rPr>
        <w:t>JTableArea.getSelectedRow());</w:t>
      </w:r>
    </w:p>
    <w:p w14:paraId="5EDB232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String CheckOutDate = JOptionPane.showInputDialog</w:t>
      </w:r>
    </w:p>
    <w:p w14:paraId="17E0DCB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066A79">
        <w:rPr>
          <w:rFonts w:ascii="Consolas" w:hAnsi="Consolas" w:cs="Consolas"/>
          <w:sz w:val="20"/>
          <w:szCs w:val="20"/>
        </w:rPr>
        <w:t>this</w:t>
      </w:r>
      <w:proofErr w:type="gramEnd"/>
      <w:r w:rsidRPr="00066A79">
        <w:rPr>
          <w:rFonts w:ascii="Consolas" w:hAnsi="Consolas" w:cs="Consolas"/>
          <w:sz w:val="20"/>
          <w:szCs w:val="20"/>
        </w:rPr>
        <w:t>," mm/dd/yyyy","Enter the Date",1);</w:t>
      </w:r>
    </w:p>
    <w:p w14:paraId="287F7BB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</w:p>
    <w:p w14:paraId="3DBA20A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</w:p>
    <w:p w14:paraId="288291B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try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{</w:t>
      </w:r>
    </w:p>
    <w:p w14:paraId="341CC91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JOptionPane.showMessageDialog</w:t>
      </w:r>
    </w:p>
    <w:p w14:paraId="4F5A2B6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(JTableArea,"You owe $"+ </w:t>
      </w:r>
      <w:proofErr w:type="gramStart"/>
      <w:r w:rsidRPr="00066A79">
        <w:rPr>
          <w:rFonts w:ascii="Consolas" w:hAnsi="Consolas" w:cs="Consolas"/>
          <w:sz w:val="20"/>
          <w:szCs w:val="20"/>
        </w:rPr>
        <w:t>s.CheckOut(</w:t>
      </w:r>
      <w:proofErr w:type="gramEnd"/>
      <w:r w:rsidRPr="00066A79">
        <w:rPr>
          <w:rFonts w:ascii="Consolas" w:hAnsi="Consolas" w:cs="Consolas"/>
          <w:sz w:val="20"/>
          <w:szCs w:val="20"/>
        </w:rPr>
        <w:t>CheckOutDate));</w:t>
      </w:r>
    </w:p>
    <w:p w14:paraId="513FD7E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 catch (HeadlessException e1) {</w:t>
      </w:r>
    </w:p>
    <w:p w14:paraId="194B59D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e1.printStackTrace(</w:t>
      </w:r>
      <w:proofErr w:type="gramEnd"/>
      <w:r w:rsidRPr="00066A79">
        <w:rPr>
          <w:rFonts w:ascii="Consolas" w:hAnsi="Consolas" w:cs="Consolas"/>
          <w:sz w:val="20"/>
          <w:szCs w:val="20"/>
        </w:rPr>
        <w:t>);</w:t>
      </w:r>
    </w:p>
    <w:p w14:paraId="7AC2768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 catch (ParseException e1) {</w:t>
      </w:r>
    </w:p>
    <w:p w14:paraId="114A08B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e1.printStackTrace(</w:t>
      </w:r>
      <w:proofErr w:type="gramEnd"/>
      <w:r w:rsidRPr="00066A79">
        <w:rPr>
          <w:rFonts w:ascii="Consolas" w:hAnsi="Consolas" w:cs="Consolas"/>
          <w:sz w:val="20"/>
          <w:szCs w:val="20"/>
        </w:rPr>
        <w:t>);</w:t>
      </w:r>
    </w:p>
    <w:p w14:paraId="603C144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7BE3383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model.removeSite(</w:t>
      </w:r>
      <w:proofErr w:type="gramEnd"/>
      <w:r w:rsidRPr="00066A79">
        <w:rPr>
          <w:rFonts w:ascii="Consolas" w:hAnsi="Consolas" w:cs="Consolas"/>
          <w:sz w:val="20"/>
          <w:szCs w:val="20"/>
        </w:rPr>
        <w:t>index);</w:t>
      </w:r>
    </w:p>
    <w:p w14:paraId="56F188C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0B19F81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4E649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2076BCF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if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(openSerItem == e.getSource()) {</w:t>
      </w:r>
    </w:p>
    <w:p w14:paraId="063C392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model.loadDatabase(</w:t>
      </w:r>
      <w:proofErr w:type="gramEnd"/>
      <w:r w:rsidRPr="00066A79">
        <w:rPr>
          <w:rFonts w:ascii="Consolas" w:hAnsi="Consolas" w:cs="Consolas"/>
          <w:sz w:val="20"/>
          <w:szCs w:val="20"/>
        </w:rPr>
        <w:t>"testDB");</w:t>
      </w:r>
    </w:p>
    <w:p w14:paraId="4F697CC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1CE603C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2B45A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if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(saveSerItem == e.getSource()) {</w:t>
      </w:r>
    </w:p>
    <w:p w14:paraId="7A1AF9A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model.saveDatabase(</w:t>
      </w:r>
      <w:proofErr w:type="gramEnd"/>
      <w:r w:rsidRPr="00066A79">
        <w:rPr>
          <w:rFonts w:ascii="Consolas" w:hAnsi="Consolas" w:cs="Consolas"/>
          <w:sz w:val="20"/>
          <w:szCs w:val="20"/>
        </w:rPr>
        <w:t>"testDB");</w:t>
      </w:r>
    </w:p>
    <w:p w14:paraId="77E805B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1B2FD7C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if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(openTextItem == e.getSource()) {</w:t>
      </w:r>
    </w:p>
    <w:p w14:paraId="1575E43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model.loadFromText(</w:t>
      </w:r>
      <w:proofErr w:type="gramEnd"/>
      <w:r w:rsidRPr="00066A79">
        <w:rPr>
          <w:rFonts w:ascii="Consolas" w:hAnsi="Consolas" w:cs="Consolas"/>
          <w:sz w:val="20"/>
          <w:szCs w:val="20"/>
        </w:rPr>
        <w:t>"testDBtext");</w:t>
      </w:r>
    </w:p>
    <w:p w14:paraId="66C082D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02687E2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if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(saveTextItem == e.getSource()) {</w:t>
      </w:r>
    </w:p>
    <w:p w14:paraId="7DBC3DE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model.saveAsText(</w:t>
      </w:r>
      <w:proofErr w:type="gramEnd"/>
      <w:r w:rsidRPr="00066A79">
        <w:rPr>
          <w:rFonts w:ascii="Consolas" w:hAnsi="Consolas" w:cs="Consolas"/>
          <w:sz w:val="20"/>
          <w:szCs w:val="20"/>
        </w:rPr>
        <w:t>"testDBtext");</w:t>
      </w:r>
    </w:p>
    <w:p w14:paraId="39A0FAA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6FBBC62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AECEC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if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(exitItem == e.getSource()) {</w:t>
      </w:r>
    </w:p>
    <w:p w14:paraId="7A4013C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System.exit(</w:t>
      </w:r>
      <w:proofErr w:type="gramEnd"/>
      <w:r w:rsidRPr="00066A79">
        <w:rPr>
          <w:rFonts w:ascii="Consolas" w:hAnsi="Consolas" w:cs="Consolas"/>
          <w:sz w:val="20"/>
          <w:szCs w:val="20"/>
        </w:rPr>
        <w:t>0);</w:t>
      </w:r>
    </w:p>
    <w:p w14:paraId="0744289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5CD6EF2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if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(CheckInTent == e.getSource()) {</w:t>
      </w:r>
    </w:p>
    <w:p w14:paraId="3CA2202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Tent t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Tent(</w:t>
      </w:r>
      <w:proofErr w:type="gramEnd"/>
      <w:r w:rsidRPr="00066A79">
        <w:rPr>
          <w:rFonts w:ascii="Consolas" w:hAnsi="Consolas" w:cs="Consolas"/>
          <w:sz w:val="20"/>
          <w:szCs w:val="20"/>
        </w:rPr>
        <w:t>);</w:t>
      </w:r>
    </w:p>
    <w:p w14:paraId="32B9839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DialogCheckInTent x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DialogCheckInTent(</w:t>
      </w:r>
      <w:proofErr w:type="gramEnd"/>
      <w:r w:rsidRPr="00066A79">
        <w:rPr>
          <w:rFonts w:ascii="Consolas" w:hAnsi="Consolas" w:cs="Consolas"/>
          <w:sz w:val="20"/>
          <w:szCs w:val="20"/>
        </w:rPr>
        <w:t>this, t);</w:t>
      </w:r>
    </w:p>
    <w:p w14:paraId="11F9190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if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(x.getCloseStatus() == x.OK) {</w:t>
      </w:r>
    </w:p>
    <w:p w14:paraId="1C41389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if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(model.isEmpty(t.getSiteNumber())) {</w:t>
      </w:r>
    </w:p>
    <w:p w14:paraId="0D24008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model.addSite(</w:t>
      </w:r>
      <w:proofErr w:type="gramEnd"/>
      <w:r w:rsidRPr="00066A79">
        <w:rPr>
          <w:rFonts w:ascii="Consolas" w:hAnsi="Consolas" w:cs="Consolas"/>
          <w:sz w:val="20"/>
          <w:szCs w:val="20"/>
        </w:rPr>
        <w:t>t);</w:t>
      </w:r>
    </w:p>
    <w:p w14:paraId="3934D31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JOptionPane.showMessageDialog(</w:t>
      </w:r>
      <w:proofErr w:type="gramEnd"/>
      <w:r w:rsidRPr="00066A79">
        <w:rPr>
          <w:rFonts w:ascii="Consolas" w:hAnsi="Consolas" w:cs="Consolas"/>
          <w:sz w:val="20"/>
          <w:szCs w:val="20"/>
        </w:rPr>
        <w:t>JTableArea,</w:t>
      </w:r>
    </w:p>
    <w:p w14:paraId="3A93255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"You will owe: $"</w:t>
      </w:r>
    </w:p>
    <w:p w14:paraId="3A0BA05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+ </w:t>
      </w:r>
      <w:proofErr w:type="gramStart"/>
      <w:r w:rsidRPr="00066A79">
        <w:rPr>
          <w:rFonts w:ascii="Consolas" w:hAnsi="Consolas" w:cs="Consolas"/>
          <w:sz w:val="20"/>
          <w:szCs w:val="20"/>
        </w:rPr>
        <w:t>model.CheckIn(</w:t>
      </w:r>
      <w:proofErr w:type="gramEnd"/>
      <w:r w:rsidRPr="00066A79">
        <w:rPr>
          <w:rFonts w:ascii="Consolas" w:hAnsi="Consolas" w:cs="Consolas"/>
          <w:sz w:val="20"/>
          <w:szCs w:val="20"/>
        </w:rPr>
        <w:t>));</w:t>
      </w:r>
    </w:p>
    <w:p w14:paraId="6B1221F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31AEA33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else</w:t>
      </w:r>
      <w:proofErr w:type="gramEnd"/>
    </w:p>
    <w:p w14:paraId="13B8CA7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JOptionPane.showMessageDialog(</w:t>
      </w:r>
      <w:proofErr w:type="gramEnd"/>
      <w:r w:rsidRPr="00066A79">
        <w:rPr>
          <w:rFonts w:ascii="Consolas" w:hAnsi="Consolas" w:cs="Consolas"/>
          <w:sz w:val="20"/>
          <w:szCs w:val="20"/>
        </w:rPr>
        <w:t>JTableArea,"Site "</w:t>
      </w:r>
    </w:p>
    <w:p w14:paraId="333B8A9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+</w:t>
      </w:r>
      <w:proofErr w:type="gramStart"/>
      <w:r w:rsidRPr="00066A79">
        <w:rPr>
          <w:rFonts w:ascii="Consolas" w:hAnsi="Consolas" w:cs="Consolas"/>
          <w:sz w:val="20"/>
          <w:szCs w:val="20"/>
        </w:rPr>
        <w:t>t.getSiteNumber()</w:t>
      </w:r>
      <w:proofErr w:type="gramEnd"/>
    </w:p>
    <w:p w14:paraId="0E3FF95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+" is taken.");</w:t>
      </w:r>
    </w:p>
    <w:p w14:paraId="474DC44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lastRenderedPageBreak/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0D6F44F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0B6610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6FB5D99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69FDC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if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(CheckInRV == e.getSource()) {</w:t>
      </w:r>
    </w:p>
    <w:p w14:paraId="3338B07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RV r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RV(</w:t>
      </w:r>
      <w:proofErr w:type="gramEnd"/>
      <w:r w:rsidRPr="00066A79">
        <w:rPr>
          <w:rFonts w:ascii="Consolas" w:hAnsi="Consolas" w:cs="Consolas"/>
          <w:sz w:val="20"/>
          <w:szCs w:val="20"/>
        </w:rPr>
        <w:t>);</w:t>
      </w:r>
    </w:p>
    <w:p w14:paraId="20D615B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DialogCheckInRV x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DialogCheckInRV(</w:t>
      </w:r>
      <w:proofErr w:type="gramEnd"/>
      <w:r w:rsidRPr="00066A79">
        <w:rPr>
          <w:rFonts w:ascii="Consolas" w:hAnsi="Consolas" w:cs="Consolas"/>
          <w:sz w:val="20"/>
          <w:szCs w:val="20"/>
        </w:rPr>
        <w:t>this, r);</w:t>
      </w:r>
    </w:p>
    <w:p w14:paraId="500C544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if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(x.getCloseStatus() == x.OK) {</w:t>
      </w:r>
    </w:p>
    <w:p w14:paraId="04098A6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if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(model.isEmpty(r.getSiteNumber())) {</w:t>
      </w:r>
    </w:p>
    <w:p w14:paraId="7D10234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model.addSite(r);</w:t>
      </w:r>
    </w:p>
    <w:p w14:paraId="6F26570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JOptionPane.showMessageDialog(</w:t>
      </w:r>
      <w:proofErr w:type="gramEnd"/>
      <w:r w:rsidRPr="00066A79">
        <w:rPr>
          <w:rFonts w:ascii="Consolas" w:hAnsi="Consolas" w:cs="Consolas"/>
          <w:sz w:val="20"/>
          <w:szCs w:val="20"/>
        </w:rPr>
        <w:t>JTableArea,</w:t>
      </w:r>
    </w:p>
    <w:p w14:paraId="2CE5615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"You will owe: $"</w:t>
      </w:r>
    </w:p>
    <w:p w14:paraId="76D315B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+ </w:t>
      </w:r>
      <w:proofErr w:type="gramStart"/>
      <w:r w:rsidRPr="00066A79">
        <w:rPr>
          <w:rFonts w:ascii="Consolas" w:hAnsi="Consolas" w:cs="Consolas"/>
          <w:sz w:val="20"/>
          <w:szCs w:val="20"/>
        </w:rPr>
        <w:t>model.CheckIn(</w:t>
      </w:r>
      <w:proofErr w:type="gramEnd"/>
      <w:r w:rsidRPr="00066A79">
        <w:rPr>
          <w:rFonts w:ascii="Consolas" w:hAnsi="Consolas" w:cs="Consolas"/>
          <w:sz w:val="20"/>
          <w:szCs w:val="20"/>
        </w:rPr>
        <w:t>));</w:t>
      </w:r>
    </w:p>
    <w:p w14:paraId="1AF4537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2A33A5C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else</w:t>
      </w:r>
      <w:proofErr w:type="gramEnd"/>
    </w:p>
    <w:p w14:paraId="1A6B5BB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JOptionPane.showMessageDialog(</w:t>
      </w:r>
      <w:proofErr w:type="gramEnd"/>
      <w:r w:rsidRPr="00066A79">
        <w:rPr>
          <w:rFonts w:ascii="Consolas" w:hAnsi="Consolas" w:cs="Consolas"/>
          <w:sz w:val="20"/>
          <w:szCs w:val="20"/>
        </w:rPr>
        <w:t>JTableArea,"Site "+</w:t>
      </w:r>
    </w:p>
    <w:p w14:paraId="23AA83E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r.getSiteNumber()</w:t>
      </w:r>
      <w:proofErr w:type="gramEnd"/>
    </w:p>
    <w:p w14:paraId="5F93EC0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+" is taken.");</w:t>
      </w:r>
    </w:p>
    <w:p w14:paraId="48D25C4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929D45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64C33C2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E7B9B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</w:p>
    <w:p w14:paraId="44CCDD5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0253A14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//status</w:t>
      </w:r>
    </w:p>
    <w:p w14:paraId="5D5FF33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if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(statusItem == e.getSource()){</w:t>
      </w:r>
    </w:p>
    <w:p w14:paraId="45037D6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</w:p>
    <w:p w14:paraId="31EF784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String CheckOutDate = JOptionPane.showInputDialog</w:t>
      </w:r>
    </w:p>
    <w:p w14:paraId="4AE6A9D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066A79">
        <w:rPr>
          <w:rFonts w:ascii="Consolas" w:hAnsi="Consolas" w:cs="Consolas"/>
          <w:sz w:val="20"/>
          <w:szCs w:val="20"/>
        </w:rPr>
        <w:t>this</w:t>
      </w:r>
      <w:proofErr w:type="gramEnd"/>
      <w:r w:rsidRPr="00066A79">
        <w:rPr>
          <w:rFonts w:ascii="Consolas" w:hAnsi="Consolas" w:cs="Consolas"/>
          <w:sz w:val="20"/>
          <w:szCs w:val="20"/>
        </w:rPr>
        <w:t>," mm/dd/yyyy","Enter the Date",1);</w:t>
      </w:r>
    </w:p>
    <w:p w14:paraId="0E0E79B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</w:p>
    <w:p w14:paraId="5C604EC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try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{</w:t>
      </w:r>
    </w:p>
    <w:p w14:paraId="75BBE8D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DialogGetDateStatus x = new DialogGetDateStatus</w:t>
      </w:r>
    </w:p>
    <w:p w14:paraId="44E035D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066A79">
        <w:rPr>
          <w:rFonts w:ascii="Consolas" w:hAnsi="Consolas" w:cs="Consolas"/>
          <w:sz w:val="20"/>
          <w:szCs w:val="20"/>
        </w:rPr>
        <w:t>this</w:t>
      </w:r>
      <w:proofErr w:type="gramEnd"/>
      <w:r w:rsidRPr="00066A79">
        <w:rPr>
          <w:rFonts w:ascii="Consolas" w:hAnsi="Consolas" w:cs="Consolas"/>
          <w:sz w:val="20"/>
          <w:szCs w:val="20"/>
        </w:rPr>
        <w:t>, CheckOutDate, model);</w:t>
      </w:r>
    </w:p>
    <w:p w14:paraId="687DE8F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 catch (ParseException e1) {</w:t>
      </w:r>
    </w:p>
    <w:p w14:paraId="4160567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e1.printStackTrace(</w:t>
      </w:r>
      <w:proofErr w:type="gramEnd"/>
      <w:r w:rsidRPr="00066A79">
        <w:rPr>
          <w:rFonts w:ascii="Consolas" w:hAnsi="Consolas" w:cs="Consolas"/>
          <w:sz w:val="20"/>
          <w:szCs w:val="20"/>
        </w:rPr>
        <w:t>);</w:t>
      </w:r>
    </w:p>
    <w:p w14:paraId="27E1757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0F64EB9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</w:p>
    <w:p w14:paraId="2DAFD08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</w:p>
    <w:p w14:paraId="4CDEE95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1EAA677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if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(sort == e.getSource()){</w:t>
      </w:r>
    </w:p>
    <w:p w14:paraId="0A5087F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model.Sort(</w:t>
      </w:r>
      <w:proofErr w:type="gramEnd"/>
      <w:r w:rsidRPr="00066A79">
        <w:rPr>
          <w:rFonts w:ascii="Consolas" w:hAnsi="Consolas" w:cs="Consolas"/>
          <w:sz w:val="20"/>
          <w:szCs w:val="20"/>
        </w:rPr>
        <w:t>);</w:t>
      </w:r>
    </w:p>
    <w:p w14:paraId="4E7DD87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repaint(</w:t>
      </w:r>
      <w:proofErr w:type="gramEnd"/>
      <w:r w:rsidRPr="00066A79">
        <w:rPr>
          <w:rFonts w:ascii="Consolas" w:hAnsi="Consolas" w:cs="Consolas"/>
          <w:sz w:val="20"/>
          <w:szCs w:val="20"/>
        </w:rPr>
        <w:t>);</w:t>
      </w:r>
    </w:p>
    <w:p w14:paraId="4CE71C9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5941676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28FFB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68E6B76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35F22B" w14:textId="7617569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>}</w:t>
      </w:r>
    </w:p>
    <w:p w14:paraId="4E59957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package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package1;</w:t>
      </w:r>
    </w:p>
    <w:p w14:paraId="5DC866E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206FE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java.awt.*;</w:t>
      </w:r>
    </w:p>
    <w:p w14:paraId="3370DAE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java.awt.event.ActionEvent;</w:t>
      </w:r>
    </w:p>
    <w:p w14:paraId="0B8B044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java.awt.event.ActionListener;</w:t>
      </w:r>
    </w:p>
    <w:p w14:paraId="6F2FACE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java.text.*;</w:t>
      </w:r>
    </w:p>
    <w:p w14:paraId="1309BC1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java.util.*;</w:t>
      </w:r>
    </w:p>
    <w:p w14:paraId="7782916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71119B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javax.swing.*;</w:t>
      </w:r>
    </w:p>
    <w:p w14:paraId="1613B67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>/*****************************************************************</w:t>
      </w:r>
    </w:p>
    <w:p w14:paraId="0D4C46F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>The window that opens when checking in a RV</w:t>
      </w:r>
    </w:p>
    <w:p w14:paraId="424BCAC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0AFD61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>@author Zach Hopman</w:t>
      </w:r>
    </w:p>
    <w:p w14:paraId="24B606D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>@version March 2015</w:t>
      </w:r>
    </w:p>
    <w:p w14:paraId="7631BDD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lastRenderedPageBreak/>
        <w:t>*****************************************************************/</w:t>
      </w:r>
    </w:p>
    <w:p w14:paraId="6D4C1F5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class DialogCheckInRV extends JDialog implements ActionListener{</w:t>
      </w:r>
    </w:p>
    <w:p w14:paraId="1C5A545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629FC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/**textfield for the name of camper */</w:t>
      </w:r>
    </w:p>
    <w:p w14:paraId="7298F0D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JTextField name;</w:t>
      </w:r>
    </w:p>
    <w:p w14:paraId="705BFD2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 xml:space="preserve">/**textfield for the </w:t>
      </w:r>
      <w:proofErr w:type="gramStart"/>
      <w:r w:rsidRPr="00066A79">
        <w:rPr>
          <w:rFonts w:ascii="Consolas" w:hAnsi="Consolas" w:cs="Consolas"/>
          <w:sz w:val="20"/>
          <w:szCs w:val="20"/>
        </w:rPr>
        <w:t>date  *</w:t>
      </w:r>
      <w:proofErr w:type="gramEnd"/>
      <w:r w:rsidRPr="00066A79">
        <w:rPr>
          <w:rFonts w:ascii="Consolas" w:hAnsi="Consolas" w:cs="Consolas"/>
          <w:sz w:val="20"/>
          <w:szCs w:val="20"/>
        </w:rPr>
        <w:t>/</w:t>
      </w:r>
    </w:p>
    <w:p w14:paraId="140BE96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JTextField OccupyedOn;</w:t>
      </w:r>
    </w:p>
    <w:p w14:paraId="2805263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/**textfield for expected number of days staying */</w:t>
      </w:r>
    </w:p>
    <w:p w14:paraId="689744F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JTextField staying;</w:t>
      </w:r>
    </w:p>
    <w:p w14:paraId="0E3CF0A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/**textfield for the sitenumber */</w:t>
      </w:r>
    </w:p>
    <w:p w14:paraId="52E7F58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JTextField siteNumber;</w:t>
      </w:r>
    </w:p>
    <w:p w14:paraId="27C2255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/**textfield for the amount of power needed */</w:t>
      </w:r>
    </w:p>
    <w:p w14:paraId="5E202FE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JTextField Power;</w:t>
      </w:r>
    </w:p>
    <w:p w14:paraId="13DAD04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/**button to add the camper */</w:t>
      </w:r>
    </w:p>
    <w:p w14:paraId="4C758E2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JButton okButton;</w:t>
      </w:r>
    </w:p>
    <w:p w14:paraId="54DA93B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/**button to cancel the check in */</w:t>
      </w:r>
    </w:p>
    <w:p w14:paraId="60623D8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JButton cancelButton;</w:t>
      </w:r>
    </w:p>
    <w:p w14:paraId="33E05B8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/**int that holds either 1 or 0 to determine if window is open */</w:t>
      </w:r>
    </w:p>
    <w:p w14:paraId="41236BC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int closeStatus;</w:t>
      </w:r>
    </w:p>
    <w:p w14:paraId="06EAC48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/**the site being checked in */</w:t>
      </w:r>
    </w:p>
    <w:p w14:paraId="778245F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Site unit;</w:t>
      </w:r>
    </w:p>
    <w:p w14:paraId="5BC2BCD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D27EA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static final int OK = 0;</w:t>
      </w:r>
    </w:p>
    <w:p w14:paraId="1E51DFF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static final int CANCEL = 1;</w:t>
      </w:r>
    </w:p>
    <w:p w14:paraId="460A57B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5D3851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/*****************************************************************</w:t>
      </w:r>
    </w:p>
    <w:p w14:paraId="6EA557A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*The constructor to set up and display the window for checking in</w:t>
      </w:r>
    </w:p>
    <w:p w14:paraId="5820D0D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*a RV</w:t>
      </w:r>
    </w:p>
    <w:p w14:paraId="7DF908B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*@param paOccupy the Jframe</w:t>
      </w:r>
    </w:p>
    <w:p w14:paraId="55D1612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*@param d the site being added</w:t>
      </w:r>
    </w:p>
    <w:p w14:paraId="5C88E00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 xml:space="preserve"> ****************************************************************/</w:t>
      </w:r>
    </w:p>
    <w:p w14:paraId="0A070B4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DialogCheckInRV(JFrame paOccupy, Site d) {</w:t>
      </w:r>
    </w:p>
    <w:p w14:paraId="4B47F55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super(</w:t>
      </w:r>
      <w:proofErr w:type="gramEnd"/>
      <w:r w:rsidRPr="00066A79">
        <w:rPr>
          <w:rFonts w:ascii="Consolas" w:hAnsi="Consolas" w:cs="Consolas"/>
          <w:sz w:val="20"/>
          <w:szCs w:val="20"/>
        </w:rPr>
        <w:t>paOccupy, true);</w:t>
      </w:r>
    </w:p>
    <w:p w14:paraId="229ACE1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E0FB8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setTitle(</w:t>
      </w:r>
      <w:proofErr w:type="gramEnd"/>
      <w:r w:rsidRPr="00066A79">
        <w:rPr>
          <w:rFonts w:ascii="Consolas" w:hAnsi="Consolas" w:cs="Consolas"/>
          <w:sz w:val="20"/>
          <w:szCs w:val="20"/>
        </w:rPr>
        <w:t>"Check In RV");</w:t>
      </w:r>
    </w:p>
    <w:p w14:paraId="7D1E6C9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closeStatus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CANCEL;</w:t>
      </w:r>
    </w:p>
    <w:p w14:paraId="1337E08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setSize(</w:t>
      </w:r>
      <w:proofErr w:type="gramEnd"/>
      <w:r w:rsidRPr="00066A79">
        <w:rPr>
          <w:rFonts w:ascii="Consolas" w:hAnsi="Consolas" w:cs="Consolas"/>
          <w:sz w:val="20"/>
          <w:szCs w:val="20"/>
        </w:rPr>
        <w:t>400, 200);</w:t>
      </w:r>
    </w:p>
    <w:p w14:paraId="61AE4E0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F41CF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unit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d;</w:t>
      </w:r>
    </w:p>
    <w:p w14:paraId="0E08E37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0AFFB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// prevent user from closing window</w:t>
      </w:r>
    </w:p>
    <w:p w14:paraId="6F00946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setDefaultCloseOperation(</w:t>
      </w:r>
      <w:proofErr w:type="gramEnd"/>
      <w:r w:rsidRPr="00066A79">
        <w:rPr>
          <w:rFonts w:ascii="Consolas" w:hAnsi="Consolas" w:cs="Consolas"/>
          <w:sz w:val="20"/>
          <w:szCs w:val="20"/>
        </w:rPr>
        <w:t>WindowConstants.DO_NOTHING_ON_CLOSE);</w:t>
      </w:r>
    </w:p>
    <w:p w14:paraId="044AF2F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58A23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// instantiate and display text fields</w:t>
      </w:r>
    </w:p>
    <w:p w14:paraId="4553C45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A0057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JPanel textPanel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JPanel(</w:t>
      </w:r>
      <w:proofErr w:type="gramEnd"/>
      <w:r w:rsidRPr="00066A79">
        <w:rPr>
          <w:rFonts w:ascii="Consolas" w:hAnsi="Consolas" w:cs="Consolas"/>
          <w:sz w:val="20"/>
          <w:szCs w:val="20"/>
        </w:rPr>
        <w:t>);</w:t>
      </w:r>
    </w:p>
    <w:p w14:paraId="4AFE612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textPanel.setLayout(</w:t>
      </w:r>
      <w:proofErr w:type="gramEnd"/>
      <w:r w:rsidRPr="00066A79">
        <w:rPr>
          <w:rFonts w:ascii="Consolas" w:hAnsi="Consolas" w:cs="Consolas"/>
          <w:sz w:val="20"/>
          <w:szCs w:val="20"/>
        </w:rPr>
        <w:t>new GridLayout(6, 2));</w:t>
      </w:r>
    </w:p>
    <w:p w14:paraId="1BE0D9A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C09902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textPanel.add(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new JLabel("Name:"));</w:t>
      </w:r>
    </w:p>
    <w:p w14:paraId="35EC683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name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new JTextField("John Doe", 30);</w:t>
      </w:r>
    </w:p>
    <w:p w14:paraId="4966A7F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textPanel.add(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name);</w:t>
      </w:r>
    </w:p>
    <w:p w14:paraId="0247CD5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79C2A3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textPanel.add(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new JLabel("Amount of Power: "));</w:t>
      </w:r>
    </w:p>
    <w:p w14:paraId="5D0C43A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Power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JTextField(</w:t>
      </w:r>
      <w:proofErr w:type="gramEnd"/>
      <w:r w:rsidRPr="00066A79">
        <w:rPr>
          <w:rFonts w:ascii="Consolas" w:hAnsi="Consolas" w:cs="Consolas"/>
          <w:sz w:val="20"/>
          <w:szCs w:val="20"/>
        </w:rPr>
        <w:t>"30", 30);</w:t>
      </w:r>
    </w:p>
    <w:p w14:paraId="3A8BDC3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textPanel.add(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Power);</w:t>
      </w:r>
    </w:p>
    <w:p w14:paraId="228D256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E14D1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textPanel.add(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new JLabel("Site Number: "));</w:t>
      </w:r>
    </w:p>
    <w:p w14:paraId="2D584A2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siteNumber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new JTextField("2", 30);</w:t>
      </w:r>
    </w:p>
    <w:p w14:paraId="2F223E6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textPanel.add(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siteNumber);</w:t>
      </w:r>
    </w:p>
    <w:p w14:paraId="4FC07C5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6DD7D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lastRenderedPageBreak/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textPanel.add(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new JLabel("Ocupied on Date: "));</w:t>
      </w:r>
    </w:p>
    <w:p w14:paraId="5EFD1CB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OccupyedOn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JTextField(</w:t>
      </w:r>
      <w:proofErr w:type="gramEnd"/>
      <w:r w:rsidRPr="00066A79">
        <w:rPr>
          <w:rFonts w:ascii="Consolas" w:hAnsi="Consolas" w:cs="Consolas"/>
          <w:sz w:val="20"/>
          <w:szCs w:val="20"/>
        </w:rPr>
        <w:t>"03/18/2015", 30);</w:t>
      </w:r>
    </w:p>
    <w:p w14:paraId="2F44076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textPanel.add(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OccupyedOn);</w:t>
      </w:r>
    </w:p>
    <w:p w14:paraId="5FDDC41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B8FBA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textPanel.add(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new JLabel("Days Planning to Stay: "));</w:t>
      </w:r>
    </w:p>
    <w:p w14:paraId="289BFAB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staying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new JTextField("1", 30);</w:t>
      </w:r>
    </w:p>
    <w:p w14:paraId="02EDC9F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textPanel.add(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staying);</w:t>
      </w:r>
    </w:p>
    <w:p w14:paraId="77691AB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63385A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getContentPane(</w:t>
      </w:r>
      <w:proofErr w:type="gramEnd"/>
      <w:r w:rsidRPr="00066A79">
        <w:rPr>
          <w:rFonts w:ascii="Consolas" w:hAnsi="Consolas" w:cs="Consolas"/>
          <w:sz w:val="20"/>
          <w:szCs w:val="20"/>
        </w:rPr>
        <w:t>).add(textPanel, BorderLayout.CENTER);</w:t>
      </w:r>
    </w:p>
    <w:p w14:paraId="519A281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01A3F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// Instantiate and display two buttons</w:t>
      </w:r>
    </w:p>
    <w:p w14:paraId="33FC4D3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okButton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new JButton("OK");</w:t>
      </w:r>
    </w:p>
    <w:p w14:paraId="712B14F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cancelButton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new JButton("Cancel");</w:t>
      </w:r>
    </w:p>
    <w:p w14:paraId="1CCF32D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JPanel buttonPanel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JPanel(</w:t>
      </w:r>
      <w:proofErr w:type="gramEnd"/>
      <w:r w:rsidRPr="00066A79">
        <w:rPr>
          <w:rFonts w:ascii="Consolas" w:hAnsi="Consolas" w:cs="Consolas"/>
          <w:sz w:val="20"/>
          <w:szCs w:val="20"/>
        </w:rPr>
        <w:t>);</w:t>
      </w:r>
    </w:p>
    <w:p w14:paraId="53DE8BD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buttonPanel.add(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okButton);</w:t>
      </w:r>
    </w:p>
    <w:p w14:paraId="1BA6BAB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buttonPanel.add(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cancelButton);</w:t>
      </w:r>
    </w:p>
    <w:p w14:paraId="6656375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getContentPane(</w:t>
      </w:r>
      <w:proofErr w:type="gramEnd"/>
      <w:r w:rsidRPr="00066A79">
        <w:rPr>
          <w:rFonts w:ascii="Consolas" w:hAnsi="Consolas" w:cs="Consolas"/>
          <w:sz w:val="20"/>
          <w:szCs w:val="20"/>
        </w:rPr>
        <w:t>).add(buttonPanel, BorderLayout.SOUTH);</w:t>
      </w:r>
    </w:p>
    <w:p w14:paraId="14956F7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okButton.addActionListener(</w:t>
      </w:r>
      <w:proofErr w:type="gramEnd"/>
      <w:r w:rsidRPr="00066A79">
        <w:rPr>
          <w:rFonts w:ascii="Consolas" w:hAnsi="Consolas" w:cs="Consolas"/>
          <w:sz w:val="20"/>
          <w:szCs w:val="20"/>
        </w:rPr>
        <w:t>this);</w:t>
      </w:r>
    </w:p>
    <w:p w14:paraId="43E26C9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cancelButton.addActionListener(</w:t>
      </w:r>
      <w:proofErr w:type="gramEnd"/>
      <w:r w:rsidRPr="00066A79">
        <w:rPr>
          <w:rFonts w:ascii="Consolas" w:hAnsi="Consolas" w:cs="Consolas"/>
          <w:sz w:val="20"/>
          <w:szCs w:val="20"/>
        </w:rPr>
        <w:t>this);</w:t>
      </w:r>
    </w:p>
    <w:p w14:paraId="606DC64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5DA78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setSize(</w:t>
      </w:r>
      <w:proofErr w:type="gramEnd"/>
      <w:r w:rsidRPr="00066A79">
        <w:rPr>
          <w:rFonts w:ascii="Consolas" w:hAnsi="Consolas" w:cs="Consolas"/>
          <w:sz w:val="20"/>
          <w:szCs w:val="20"/>
        </w:rPr>
        <w:t>300, 300);</w:t>
      </w:r>
    </w:p>
    <w:p w14:paraId="19F0D64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setVisible(</w:t>
      </w:r>
      <w:proofErr w:type="gramEnd"/>
      <w:r w:rsidRPr="00066A79">
        <w:rPr>
          <w:rFonts w:ascii="Consolas" w:hAnsi="Consolas" w:cs="Consolas"/>
          <w:sz w:val="20"/>
          <w:szCs w:val="20"/>
        </w:rPr>
        <w:t>true);</w:t>
      </w:r>
    </w:p>
    <w:p w14:paraId="47598C4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667C5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63BE0B6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/*****************************************************************</w:t>
      </w:r>
    </w:p>
    <w:p w14:paraId="0CC90FF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 xml:space="preserve">*the method for all actions. </w:t>
      </w:r>
      <w:proofErr w:type="gramStart"/>
      <w:r w:rsidRPr="00066A79">
        <w:rPr>
          <w:rFonts w:ascii="Consolas" w:hAnsi="Consolas" w:cs="Consolas"/>
          <w:sz w:val="20"/>
          <w:szCs w:val="20"/>
        </w:rPr>
        <w:t>ie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buttons and menuItems.</w:t>
      </w:r>
    </w:p>
    <w:p w14:paraId="187564F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*@param e the action</w:t>
      </w:r>
    </w:p>
    <w:p w14:paraId="6AB0594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 xml:space="preserve"> ****************************************************************/</w:t>
      </w:r>
    </w:p>
    <w:p w14:paraId="0A5F214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void actionPerformed(ActionEvent e) {</w:t>
      </w:r>
    </w:p>
    <w:p w14:paraId="7E8BE0F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41D3C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JButton button = (JButton) </w:t>
      </w:r>
      <w:proofErr w:type="gramStart"/>
      <w:r w:rsidRPr="00066A79">
        <w:rPr>
          <w:rFonts w:ascii="Consolas" w:hAnsi="Consolas" w:cs="Consolas"/>
          <w:sz w:val="20"/>
          <w:szCs w:val="20"/>
        </w:rPr>
        <w:t>e.getSource(</w:t>
      </w:r>
      <w:proofErr w:type="gramEnd"/>
      <w:r w:rsidRPr="00066A79">
        <w:rPr>
          <w:rFonts w:ascii="Consolas" w:hAnsi="Consolas" w:cs="Consolas"/>
          <w:sz w:val="20"/>
          <w:szCs w:val="20"/>
        </w:rPr>
        <w:t>);</w:t>
      </w:r>
    </w:p>
    <w:p w14:paraId="1366126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DC80C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// if OK clicked the fill the object</w:t>
      </w:r>
    </w:p>
    <w:p w14:paraId="1F448B0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if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(button == okButton) {</w:t>
      </w:r>
    </w:p>
    <w:p w14:paraId="2396BC1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closeStatus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OK;</w:t>
      </w:r>
    </w:p>
    <w:p w14:paraId="68B9FCA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1E145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SimpleDateFormat df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SimpleDateFormat(</w:t>
      </w:r>
      <w:proofErr w:type="gramEnd"/>
      <w:r w:rsidRPr="00066A79">
        <w:rPr>
          <w:rFonts w:ascii="Consolas" w:hAnsi="Consolas" w:cs="Consolas"/>
          <w:sz w:val="20"/>
          <w:szCs w:val="20"/>
        </w:rPr>
        <w:t>"MM/dd/yyyy");</w:t>
      </w:r>
    </w:p>
    <w:p w14:paraId="16FE411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Date d;</w:t>
      </w:r>
    </w:p>
    <w:p w14:paraId="3314DFA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try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{</w:t>
      </w:r>
    </w:p>
    <w:p w14:paraId="42D42B7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d = </w:t>
      </w:r>
      <w:proofErr w:type="gramStart"/>
      <w:r w:rsidRPr="00066A79">
        <w:rPr>
          <w:rFonts w:ascii="Consolas" w:hAnsi="Consolas" w:cs="Consolas"/>
          <w:sz w:val="20"/>
          <w:szCs w:val="20"/>
        </w:rPr>
        <w:t>df.parse(</w:t>
      </w:r>
      <w:proofErr w:type="gramEnd"/>
      <w:r w:rsidRPr="00066A79">
        <w:rPr>
          <w:rFonts w:ascii="Consolas" w:hAnsi="Consolas" w:cs="Consolas"/>
          <w:sz w:val="20"/>
          <w:szCs w:val="20"/>
        </w:rPr>
        <w:t>OccupyedOn.getText());</w:t>
      </w:r>
    </w:p>
    <w:p w14:paraId="6095018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68447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GregorianCalendar opened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GregorianCalendar(</w:t>
      </w:r>
      <w:proofErr w:type="gramEnd"/>
      <w:r w:rsidRPr="00066A79">
        <w:rPr>
          <w:rFonts w:ascii="Consolas" w:hAnsi="Consolas" w:cs="Consolas"/>
          <w:sz w:val="20"/>
          <w:szCs w:val="20"/>
        </w:rPr>
        <w:t>);</w:t>
      </w:r>
    </w:p>
    <w:p w14:paraId="6E17CB2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opened.setTime(</w:t>
      </w:r>
      <w:proofErr w:type="gramEnd"/>
      <w:r w:rsidRPr="00066A79">
        <w:rPr>
          <w:rFonts w:ascii="Consolas" w:hAnsi="Consolas" w:cs="Consolas"/>
          <w:sz w:val="20"/>
          <w:szCs w:val="20"/>
        </w:rPr>
        <w:t>d);</w:t>
      </w:r>
    </w:p>
    <w:p w14:paraId="21D9279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D02A3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int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DayStay = Integer.parseInt(staying.getText());</w:t>
      </w:r>
    </w:p>
    <w:p w14:paraId="26F0447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int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pow = Integer.parseInt(Power.getText());</w:t>
      </w:r>
    </w:p>
    <w:p w14:paraId="6A7F63D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int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sitenum = Integer.parseInt(siteNumber.getText());</w:t>
      </w:r>
    </w:p>
    <w:p w14:paraId="342539E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2BC2E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unit.setNameReserving(</w:t>
      </w:r>
      <w:proofErr w:type="gramEnd"/>
      <w:r w:rsidRPr="00066A79">
        <w:rPr>
          <w:rFonts w:ascii="Consolas" w:hAnsi="Consolas" w:cs="Consolas"/>
          <w:sz w:val="20"/>
          <w:szCs w:val="20"/>
        </w:rPr>
        <w:t>name.getText());</w:t>
      </w:r>
    </w:p>
    <w:p w14:paraId="10E15CF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unit.setCheckIn(</w:t>
      </w:r>
      <w:proofErr w:type="gramEnd"/>
      <w:r w:rsidRPr="00066A79">
        <w:rPr>
          <w:rFonts w:ascii="Consolas" w:hAnsi="Consolas" w:cs="Consolas"/>
          <w:sz w:val="20"/>
          <w:szCs w:val="20"/>
        </w:rPr>
        <w:t>opened);</w:t>
      </w:r>
    </w:p>
    <w:p w14:paraId="30B8D81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unit.setDaysStaying(</w:t>
      </w:r>
      <w:proofErr w:type="gramEnd"/>
      <w:r w:rsidRPr="00066A79">
        <w:rPr>
          <w:rFonts w:ascii="Consolas" w:hAnsi="Consolas" w:cs="Consolas"/>
          <w:sz w:val="20"/>
          <w:szCs w:val="20"/>
        </w:rPr>
        <w:t>DayStay);</w:t>
      </w:r>
    </w:p>
    <w:p w14:paraId="3E4681B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unit.setSiteNumber(</w:t>
      </w:r>
      <w:proofErr w:type="gramEnd"/>
      <w:r w:rsidRPr="00066A79">
        <w:rPr>
          <w:rFonts w:ascii="Consolas" w:hAnsi="Consolas" w:cs="Consolas"/>
          <w:sz w:val="20"/>
          <w:szCs w:val="20"/>
        </w:rPr>
        <w:t>sitenum);</w:t>
      </w:r>
    </w:p>
    <w:p w14:paraId="31EBD68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((RV) unit).</w:t>
      </w:r>
      <w:proofErr w:type="gramStart"/>
      <w:r w:rsidRPr="00066A79">
        <w:rPr>
          <w:rFonts w:ascii="Consolas" w:hAnsi="Consolas" w:cs="Consolas"/>
          <w:sz w:val="20"/>
          <w:szCs w:val="20"/>
        </w:rPr>
        <w:t>setPower(</w:t>
      </w:r>
      <w:proofErr w:type="gramEnd"/>
      <w:r w:rsidRPr="00066A79">
        <w:rPr>
          <w:rFonts w:ascii="Consolas" w:hAnsi="Consolas" w:cs="Consolas"/>
          <w:sz w:val="20"/>
          <w:szCs w:val="20"/>
        </w:rPr>
        <w:t>pow);</w:t>
      </w:r>
    </w:p>
    <w:p w14:paraId="3F929D1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A23CB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 catch (ParseException e1) {</w:t>
      </w:r>
    </w:p>
    <w:p w14:paraId="4900613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e1.printStackTrace(</w:t>
      </w:r>
      <w:proofErr w:type="gramEnd"/>
      <w:r w:rsidRPr="00066A79">
        <w:rPr>
          <w:rFonts w:ascii="Consolas" w:hAnsi="Consolas" w:cs="Consolas"/>
          <w:sz w:val="20"/>
          <w:szCs w:val="20"/>
        </w:rPr>
        <w:t>);</w:t>
      </w:r>
    </w:p>
    <w:p w14:paraId="2E9E7D4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1139082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53F98CB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98213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// make the dialog disappear</w:t>
      </w:r>
    </w:p>
    <w:p w14:paraId="123E576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lastRenderedPageBreak/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dispose(</w:t>
      </w:r>
      <w:proofErr w:type="gramEnd"/>
      <w:r w:rsidRPr="00066A79">
        <w:rPr>
          <w:rFonts w:ascii="Consolas" w:hAnsi="Consolas" w:cs="Consolas"/>
          <w:sz w:val="20"/>
          <w:szCs w:val="20"/>
        </w:rPr>
        <w:t>);</w:t>
      </w:r>
    </w:p>
    <w:p w14:paraId="7CABD4E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6713442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2AB32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int getCloseStatus() {</w:t>
      </w:r>
    </w:p>
    <w:p w14:paraId="2628E73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return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closeStatus;</w:t>
      </w:r>
    </w:p>
    <w:p w14:paraId="0A3A29D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7861CD12" w14:textId="74637A7C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>}</w:t>
      </w:r>
    </w:p>
    <w:p w14:paraId="54013AC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package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package1;</w:t>
      </w:r>
    </w:p>
    <w:p w14:paraId="4E39E02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D5A1B6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java.awt.*;</w:t>
      </w:r>
    </w:p>
    <w:p w14:paraId="24DA1E5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java.awt.event.ActionEvent;</w:t>
      </w:r>
    </w:p>
    <w:p w14:paraId="5ECA432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java.awt.event.ActionListener;</w:t>
      </w:r>
    </w:p>
    <w:p w14:paraId="107FD3D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java.text.*;</w:t>
      </w:r>
    </w:p>
    <w:p w14:paraId="12EEA55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java.util.*;</w:t>
      </w:r>
    </w:p>
    <w:p w14:paraId="6848CF7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4C0D8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javax.swing.*;</w:t>
      </w:r>
    </w:p>
    <w:p w14:paraId="1CAFD33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>/*****************************************************************</w:t>
      </w:r>
    </w:p>
    <w:p w14:paraId="20463F9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>The window that opens when checking in a tent.</w:t>
      </w:r>
    </w:p>
    <w:p w14:paraId="42026B8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E50F6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>@author Zach Hopman</w:t>
      </w:r>
    </w:p>
    <w:p w14:paraId="7B8D0D6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>@version March 2015</w:t>
      </w:r>
    </w:p>
    <w:p w14:paraId="6D4815B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>*****************************************************************/</w:t>
      </w:r>
    </w:p>
    <w:p w14:paraId="0176CE1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class DialogCheckInTent extends JDialog implements ActionListener{</w:t>
      </w:r>
    </w:p>
    <w:p w14:paraId="45CD783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89955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/**textfield for the name of camper */</w:t>
      </w:r>
    </w:p>
    <w:p w14:paraId="1734361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JTextField name;</w:t>
      </w:r>
    </w:p>
    <w:p w14:paraId="490B6BB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 xml:space="preserve">/**textfield for the </w:t>
      </w:r>
      <w:proofErr w:type="gramStart"/>
      <w:r w:rsidRPr="00066A79">
        <w:rPr>
          <w:rFonts w:ascii="Consolas" w:hAnsi="Consolas" w:cs="Consolas"/>
          <w:sz w:val="20"/>
          <w:szCs w:val="20"/>
        </w:rPr>
        <w:t>date  *</w:t>
      </w:r>
      <w:proofErr w:type="gramEnd"/>
      <w:r w:rsidRPr="00066A79">
        <w:rPr>
          <w:rFonts w:ascii="Consolas" w:hAnsi="Consolas" w:cs="Consolas"/>
          <w:sz w:val="20"/>
          <w:szCs w:val="20"/>
        </w:rPr>
        <w:t>/</w:t>
      </w:r>
    </w:p>
    <w:p w14:paraId="56302C2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JTextField OccupyedOn;</w:t>
      </w:r>
    </w:p>
    <w:p w14:paraId="111A20B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/**textfield for expected number of days staying */</w:t>
      </w:r>
    </w:p>
    <w:p w14:paraId="3265084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JTextField staying;</w:t>
      </w:r>
    </w:p>
    <w:p w14:paraId="68FC88A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/**textfield for the sitenumber */</w:t>
      </w:r>
    </w:p>
    <w:p w14:paraId="3B13533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JTextField siteNumber;</w:t>
      </w:r>
    </w:p>
    <w:p w14:paraId="6F6C826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 xml:space="preserve">/**textfield for the number of </w:t>
      </w:r>
      <w:proofErr w:type="gramStart"/>
      <w:r w:rsidRPr="00066A79">
        <w:rPr>
          <w:rFonts w:ascii="Consolas" w:hAnsi="Consolas" w:cs="Consolas"/>
          <w:sz w:val="20"/>
          <w:szCs w:val="20"/>
        </w:rPr>
        <w:t>tenters  *</w:t>
      </w:r>
      <w:proofErr w:type="gramEnd"/>
      <w:r w:rsidRPr="00066A79">
        <w:rPr>
          <w:rFonts w:ascii="Consolas" w:hAnsi="Consolas" w:cs="Consolas"/>
          <w:sz w:val="20"/>
          <w:szCs w:val="20"/>
        </w:rPr>
        <w:t>/</w:t>
      </w:r>
    </w:p>
    <w:p w14:paraId="30D39B4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JTextField Tenters;</w:t>
      </w:r>
    </w:p>
    <w:p w14:paraId="40FA032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/**button to add the camper */</w:t>
      </w:r>
    </w:p>
    <w:p w14:paraId="52571C9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JButton okButton;</w:t>
      </w:r>
    </w:p>
    <w:p w14:paraId="72F0ECF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/**button to cancel the check in */</w:t>
      </w:r>
    </w:p>
    <w:p w14:paraId="1FC0130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JButton cancelButton;</w:t>
      </w:r>
    </w:p>
    <w:p w14:paraId="26A6D61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/**int that holds either 1 or 0 to determine if window is open */</w:t>
      </w:r>
    </w:p>
    <w:p w14:paraId="696F6B4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int closeStatus;</w:t>
      </w:r>
    </w:p>
    <w:p w14:paraId="7273242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/**the site being checked in */</w:t>
      </w:r>
    </w:p>
    <w:p w14:paraId="463E260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Site unit;</w:t>
      </w:r>
    </w:p>
    <w:p w14:paraId="5946008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8E61E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static final int OK = 0;</w:t>
      </w:r>
    </w:p>
    <w:p w14:paraId="0A4DC8B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static final int CANCEL = 1;</w:t>
      </w:r>
    </w:p>
    <w:p w14:paraId="651A9F9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9699F7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/*****************************************************************</w:t>
      </w:r>
    </w:p>
    <w:p w14:paraId="7417DE9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*The constructor to set up and display the window for checking in</w:t>
      </w:r>
    </w:p>
    <w:p w14:paraId="52C232F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*a tent</w:t>
      </w:r>
    </w:p>
    <w:p w14:paraId="7F2958D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*@param paOccupy the Jframe</w:t>
      </w:r>
    </w:p>
    <w:p w14:paraId="7041EB4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*@param d the site being added</w:t>
      </w:r>
    </w:p>
    <w:p w14:paraId="2BECAFA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 xml:space="preserve"> ****************************************************************/</w:t>
      </w:r>
    </w:p>
    <w:p w14:paraId="321A986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DialogCheckInTent(JFrame paOccupy, Site d) {</w:t>
      </w:r>
    </w:p>
    <w:p w14:paraId="41560E0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super(</w:t>
      </w:r>
      <w:proofErr w:type="gramEnd"/>
      <w:r w:rsidRPr="00066A79">
        <w:rPr>
          <w:rFonts w:ascii="Consolas" w:hAnsi="Consolas" w:cs="Consolas"/>
          <w:sz w:val="20"/>
          <w:szCs w:val="20"/>
        </w:rPr>
        <w:t>paOccupy, true);</w:t>
      </w:r>
    </w:p>
    <w:p w14:paraId="1D65BFA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75FC4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setTitle(</w:t>
      </w:r>
      <w:proofErr w:type="gramEnd"/>
      <w:r w:rsidRPr="00066A79">
        <w:rPr>
          <w:rFonts w:ascii="Consolas" w:hAnsi="Consolas" w:cs="Consolas"/>
          <w:sz w:val="20"/>
          <w:szCs w:val="20"/>
        </w:rPr>
        <w:t>"Check In Tent");</w:t>
      </w:r>
    </w:p>
    <w:p w14:paraId="405AFEE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closeStatus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CANCEL;</w:t>
      </w:r>
    </w:p>
    <w:p w14:paraId="7DF129E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setSize(</w:t>
      </w:r>
      <w:proofErr w:type="gramEnd"/>
      <w:r w:rsidRPr="00066A79">
        <w:rPr>
          <w:rFonts w:ascii="Consolas" w:hAnsi="Consolas" w:cs="Consolas"/>
          <w:sz w:val="20"/>
          <w:szCs w:val="20"/>
        </w:rPr>
        <w:t>400, 200);</w:t>
      </w:r>
    </w:p>
    <w:p w14:paraId="27E22C4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CAA9F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unit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d;</w:t>
      </w:r>
    </w:p>
    <w:p w14:paraId="3BE8403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F3D6F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// prevent user from closing window</w:t>
      </w:r>
    </w:p>
    <w:p w14:paraId="4089C36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setDefaultCloseOperation(</w:t>
      </w:r>
      <w:proofErr w:type="gramEnd"/>
      <w:r w:rsidRPr="00066A79">
        <w:rPr>
          <w:rFonts w:ascii="Consolas" w:hAnsi="Consolas" w:cs="Consolas"/>
          <w:sz w:val="20"/>
          <w:szCs w:val="20"/>
        </w:rPr>
        <w:t>WindowConstants.DO_NOTHING_ON_CLOSE);</w:t>
      </w:r>
    </w:p>
    <w:p w14:paraId="001A16D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EA25F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// instantiate and display text fields</w:t>
      </w:r>
    </w:p>
    <w:p w14:paraId="48BE7C7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EBA01B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JPanel textPanel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JPanel(</w:t>
      </w:r>
      <w:proofErr w:type="gramEnd"/>
      <w:r w:rsidRPr="00066A79">
        <w:rPr>
          <w:rFonts w:ascii="Consolas" w:hAnsi="Consolas" w:cs="Consolas"/>
          <w:sz w:val="20"/>
          <w:szCs w:val="20"/>
        </w:rPr>
        <w:t>);</w:t>
      </w:r>
    </w:p>
    <w:p w14:paraId="50E08F5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textPanel.setLayout(</w:t>
      </w:r>
      <w:proofErr w:type="gramEnd"/>
      <w:r w:rsidRPr="00066A79">
        <w:rPr>
          <w:rFonts w:ascii="Consolas" w:hAnsi="Consolas" w:cs="Consolas"/>
          <w:sz w:val="20"/>
          <w:szCs w:val="20"/>
        </w:rPr>
        <w:t>new GridLayout(6, 2));</w:t>
      </w:r>
    </w:p>
    <w:p w14:paraId="51E6D4F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85E17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textPanel.add(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new JLabel("Name:"));</w:t>
      </w:r>
    </w:p>
    <w:p w14:paraId="6E26D61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name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new JTextField("John Doe", 30);</w:t>
      </w:r>
    </w:p>
    <w:p w14:paraId="62EF031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textPanel.add(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name);</w:t>
      </w:r>
    </w:p>
    <w:p w14:paraId="065797E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6B320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textPanel.add(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new JLabel("Number of Tenters: "));</w:t>
      </w:r>
    </w:p>
    <w:p w14:paraId="506A86A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Tenters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JTextField(</w:t>
      </w:r>
      <w:proofErr w:type="gramEnd"/>
      <w:r w:rsidRPr="00066A79">
        <w:rPr>
          <w:rFonts w:ascii="Consolas" w:hAnsi="Consolas" w:cs="Consolas"/>
          <w:sz w:val="20"/>
          <w:szCs w:val="20"/>
        </w:rPr>
        <w:t>"1", 30);</w:t>
      </w:r>
    </w:p>
    <w:p w14:paraId="21BCFEF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textPanel.add(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Tenters);</w:t>
      </w:r>
    </w:p>
    <w:p w14:paraId="6A8E80C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EF48D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textPanel.add(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new JLabel("Site Number: "));</w:t>
      </w:r>
    </w:p>
    <w:p w14:paraId="31C9D47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siteNumber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new JTextField("1", 30);</w:t>
      </w:r>
    </w:p>
    <w:p w14:paraId="26E9B9C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textPanel.add(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siteNumber);</w:t>
      </w:r>
    </w:p>
    <w:p w14:paraId="6F8885C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81A4A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textPanel.add(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new JLabel("Ocupied on Date: "));</w:t>
      </w:r>
    </w:p>
    <w:p w14:paraId="7F9731E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OccupyedOn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JTextField(</w:t>
      </w:r>
      <w:proofErr w:type="gramEnd"/>
      <w:r w:rsidRPr="00066A79">
        <w:rPr>
          <w:rFonts w:ascii="Consolas" w:hAnsi="Consolas" w:cs="Consolas"/>
          <w:sz w:val="20"/>
          <w:szCs w:val="20"/>
        </w:rPr>
        <w:t>"03/18/2015", 30);</w:t>
      </w:r>
    </w:p>
    <w:p w14:paraId="666329F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textPanel.add(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OccupyedOn);</w:t>
      </w:r>
    </w:p>
    <w:p w14:paraId="054DACB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FE6D27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textPanel.add(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new JLabel("Days Planning to Stay: "));</w:t>
      </w:r>
    </w:p>
    <w:p w14:paraId="2525536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staying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new JTextField("1", 30);</w:t>
      </w:r>
    </w:p>
    <w:p w14:paraId="23FE9D3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textPanel.add(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staying);</w:t>
      </w:r>
    </w:p>
    <w:p w14:paraId="79E33E2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DD3FD7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getContentPane(</w:t>
      </w:r>
      <w:proofErr w:type="gramEnd"/>
      <w:r w:rsidRPr="00066A79">
        <w:rPr>
          <w:rFonts w:ascii="Consolas" w:hAnsi="Consolas" w:cs="Consolas"/>
          <w:sz w:val="20"/>
          <w:szCs w:val="20"/>
        </w:rPr>
        <w:t>).add(textPanel, BorderLayout.CENTER);</w:t>
      </w:r>
    </w:p>
    <w:p w14:paraId="68B07B8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580B39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// Instantiate and display two buttons</w:t>
      </w:r>
    </w:p>
    <w:p w14:paraId="4576090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okButton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new JButton("OK");</w:t>
      </w:r>
    </w:p>
    <w:p w14:paraId="5C466B8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cancelButton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new JButton("Cancel");</w:t>
      </w:r>
    </w:p>
    <w:p w14:paraId="1498D7A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JPanel buttonPanel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JPanel(</w:t>
      </w:r>
      <w:proofErr w:type="gramEnd"/>
      <w:r w:rsidRPr="00066A79">
        <w:rPr>
          <w:rFonts w:ascii="Consolas" w:hAnsi="Consolas" w:cs="Consolas"/>
          <w:sz w:val="20"/>
          <w:szCs w:val="20"/>
        </w:rPr>
        <w:t>);</w:t>
      </w:r>
    </w:p>
    <w:p w14:paraId="46966D9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buttonPanel.add(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okButton);</w:t>
      </w:r>
    </w:p>
    <w:p w14:paraId="13F856F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buttonPanel.add(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cancelButton);</w:t>
      </w:r>
    </w:p>
    <w:p w14:paraId="392BF76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getContentPane(</w:t>
      </w:r>
      <w:proofErr w:type="gramEnd"/>
      <w:r w:rsidRPr="00066A79">
        <w:rPr>
          <w:rFonts w:ascii="Consolas" w:hAnsi="Consolas" w:cs="Consolas"/>
          <w:sz w:val="20"/>
          <w:szCs w:val="20"/>
        </w:rPr>
        <w:t>).add(buttonPanel, BorderLayout.SOUTH);</w:t>
      </w:r>
    </w:p>
    <w:p w14:paraId="66BFD9F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okButton.addActionListener(</w:t>
      </w:r>
      <w:proofErr w:type="gramEnd"/>
      <w:r w:rsidRPr="00066A79">
        <w:rPr>
          <w:rFonts w:ascii="Consolas" w:hAnsi="Consolas" w:cs="Consolas"/>
          <w:sz w:val="20"/>
          <w:szCs w:val="20"/>
        </w:rPr>
        <w:t>this);</w:t>
      </w:r>
    </w:p>
    <w:p w14:paraId="691938C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cancelButton.addActionListener(</w:t>
      </w:r>
      <w:proofErr w:type="gramEnd"/>
      <w:r w:rsidRPr="00066A79">
        <w:rPr>
          <w:rFonts w:ascii="Consolas" w:hAnsi="Consolas" w:cs="Consolas"/>
          <w:sz w:val="20"/>
          <w:szCs w:val="20"/>
        </w:rPr>
        <w:t>this);</w:t>
      </w:r>
    </w:p>
    <w:p w14:paraId="07A54ED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CF632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setSize(</w:t>
      </w:r>
      <w:proofErr w:type="gramEnd"/>
      <w:r w:rsidRPr="00066A79">
        <w:rPr>
          <w:rFonts w:ascii="Consolas" w:hAnsi="Consolas" w:cs="Consolas"/>
          <w:sz w:val="20"/>
          <w:szCs w:val="20"/>
        </w:rPr>
        <w:t>300, 300);</w:t>
      </w:r>
    </w:p>
    <w:p w14:paraId="0E1CAEF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setVisible(</w:t>
      </w:r>
      <w:proofErr w:type="gramEnd"/>
      <w:r w:rsidRPr="00066A79">
        <w:rPr>
          <w:rFonts w:ascii="Consolas" w:hAnsi="Consolas" w:cs="Consolas"/>
          <w:sz w:val="20"/>
          <w:szCs w:val="20"/>
        </w:rPr>
        <w:t>true);</w:t>
      </w:r>
    </w:p>
    <w:p w14:paraId="7D70BF5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69AB1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15D4C78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/*****************************************************************</w:t>
      </w:r>
    </w:p>
    <w:p w14:paraId="1EF8494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 xml:space="preserve">*the method for all actions. </w:t>
      </w:r>
      <w:proofErr w:type="gramStart"/>
      <w:r w:rsidRPr="00066A79">
        <w:rPr>
          <w:rFonts w:ascii="Consolas" w:hAnsi="Consolas" w:cs="Consolas"/>
          <w:sz w:val="20"/>
          <w:szCs w:val="20"/>
        </w:rPr>
        <w:t>ie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buttons and menuItems.</w:t>
      </w:r>
    </w:p>
    <w:p w14:paraId="36203FE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*@param e the action</w:t>
      </w:r>
    </w:p>
    <w:p w14:paraId="0E4128B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 xml:space="preserve"> ****************************************************************/</w:t>
      </w:r>
    </w:p>
    <w:p w14:paraId="74C492A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void actionPerformed(ActionEvent e) {</w:t>
      </w:r>
    </w:p>
    <w:p w14:paraId="343A1EA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B5CEF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JButton button = (JButton) </w:t>
      </w:r>
      <w:proofErr w:type="gramStart"/>
      <w:r w:rsidRPr="00066A79">
        <w:rPr>
          <w:rFonts w:ascii="Consolas" w:hAnsi="Consolas" w:cs="Consolas"/>
          <w:sz w:val="20"/>
          <w:szCs w:val="20"/>
        </w:rPr>
        <w:t>e.getSource(</w:t>
      </w:r>
      <w:proofErr w:type="gramEnd"/>
      <w:r w:rsidRPr="00066A79">
        <w:rPr>
          <w:rFonts w:ascii="Consolas" w:hAnsi="Consolas" w:cs="Consolas"/>
          <w:sz w:val="20"/>
          <w:szCs w:val="20"/>
        </w:rPr>
        <w:t>);</w:t>
      </w:r>
    </w:p>
    <w:p w14:paraId="3DD0E63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1BBC3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// if OK clicked the fill the object</w:t>
      </w:r>
    </w:p>
    <w:p w14:paraId="4D0F8E3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if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(button == okButton) {</w:t>
      </w:r>
    </w:p>
    <w:p w14:paraId="68CF11A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// save the information in the object</w:t>
      </w:r>
    </w:p>
    <w:p w14:paraId="6AE5B07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closeStatus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= OK;</w:t>
      </w:r>
    </w:p>
    <w:p w14:paraId="08B00C9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E0CA3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SimpleDateFormat df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SimpleDateFormat(</w:t>
      </w:r>
      <w:proofErr w:type="gramEnd"/>
      <w:r w:rsidRPr="00066A79">
        <w:rPr>
          <w:rFonts w:ascii="Consolas" w:hAnsi="Consolas" w:cs="Consolas"/>
          <w:sz w:val="20"/>
          <w:szCs w:val="20"/>
        </w:rPr>
        <w:t>"MM/dd/yyyy");</w:t>
      </w:r>
    </w:p>
    <w:p w14:paraId="1EBA580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Date d;</w:t>
      </w:r>
    </w:p>
    <w:p w14:paraId="6DCFD94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lastRenderedPageBreak/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try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{</w:t>
      </w:r>
    </w:p>
    <w:p w14:paraId="59CFB01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d = </w:t>
      </w:r>
      <w:proofErr w:type="gramStart"/>
      <w:r w:rsidRPr="00066A79">
        <w:rPr>
          <w:rFonts w:ascii="Consolas" w:hAnsi="Consolas" w:cs="Consolas"/>
          <w:sz w:val="20"/>
          <w:szCs w:val="20"/>
        </w:rPr>
        <w:t>df.parse(</w:t>
      </w:r>
      <w:proofErr w:type="gramEnd"/>
      <w:r w:rsidRPr="00066A79">
        <w:rPr>
          <w:rFonts w:ascii="Consolas" w:hAnsi="Consolas" w:cs="Consolas"/>
          <w:sz w:val="20"/>
          <w:szCs w:val="20"/>
        </w:rPr>
        <w:t>OccupyedOn.getText());</w:t>
      </w:r>
    </w:p>
    <w:p w14:paraId="0FA2616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7F957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GregorianCalendar opened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GregorianCalendar(</w:t>
      </w:r>
      <w:proofErr w:type="gramEnd"/>
      <w:r w:rsidRPr="00066A79">
        <w:rPr>
          <w:rFonts w:ascii="Consolas" w:hAnsi="Consolas" w:cs="Consolas"/>
          <w:sz w:val="20"/>
          <w:szCs w:val="20"/>
        </w:rPr>
        <w:t>);</w:t>
      </w:r>
    </w:p>
    <w:p w14:paraId="3095E96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opened.setTime(</w:t>
      </w:r>
      <w:proofErr w:type="gramEnd"/>
      <w:r w:rsidRPr="00066A79">
        <w:rPr>
          <w:rFonts w:ascii="Consolas" w:hAnsi="Consolas" w:cs="Consolas"/>
          <w:sz w:val="20"/>
          <w:szCs w:val="20"/>
        </w:rPr>
        <w:t>d);</w:t>
      </w:r>
    </w:p>
    <w:p w14:paraId="0227A88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678040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int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DayStay = Integer.parseInt(staying.getText());</w:t>
      </w:r>
    </w:p>
    <w:p w14:paraId="0540407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int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tenters = Integer.parseInt(Tenters.getText());</w:t>
      </w:r>
    </w:p>
    <w:p w14:paraId="0CF6DD1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int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sitenum = Integer.parseInt(siteNumber.getText());</w:t>
      </w:r>
    </w:p>
    <w:p w14:paraId="758D9C5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4B3AAA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unit.setNameReserving(</w:t>
      </w:r>
      <w:proofErr w:type="gramEnd"/>
      <w:r w:rsidRPr="00066A79">
        <w:rPr>
          <w:rFonts w:ascii="Consolas" w:hAnsi="Consolas" w:cs="Consolas"/>
          <w:sz w:val="20"/>
          <w:szCs w:val="20"/>
        </w:rPr>
        <w:t>name.getText());</w:t>
      </w:r>
    </w:p>
    <w:p w14:paraId="0BA64B4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unit.setCheckIn(</w:t>
      </w:r>
      <w:proofErr w:type="gramEnd"/>
      <w:r w:rsidRPr="00066A79">
        <w:rPr>
          <w:rFonts w:ascii="Consolas" w:hAnsi="Consolas" w:cs="Consolas"/>
          <w:sz w:val="20"/>
          <w:szCs w:val="20"/>
        </w:rPr>
        <w:t>opened);</w:t>
      </w:r>
    </w:p>
    <w:p w14:paraId="05A33D7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unit.setDaysStaying(</w:t>
      </w:r>
      <w:proofErr w:type="gramEnd"/>
      <w:r w:rsidRPr="00066A79">
        <w:rPr>
          <w:rFonts w:ascii="Consolas" w:hAnsi="Consolas" w:cs="Consolas"/>
          <w:sz w:val="20"/>
          <w:szCs w:val="20"/>
        </w:rPr>
        <w:t>DayStay);</w:t>
      </w:r>
    </w:p>
    <w:p w14:paraId="6278A63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unit.setSiteNumber(</w:t>
      </w:r>
      <w:proofErr w:type="gramEnd"/>
      <w:r w:rsidRPr="00066A79">
        <w:rPr>
          <w:rFonts w:ascii="Consolas" w:hAnsi="Consolas" w:cs="Consolas"/>
          <w:sz w:val="20"/>
          <w:szCs w:val="20"/>
        </w:rPr>
        <w:t>sitenum);</w:t>
      </w:r>
    </w:p>
    <w:p w14:paraId="498D4C1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((Tent) unit).</w:t>
      </w:r>
      <w:proofErr w:type="gramStart"/>
      <w:r w:rsidRPr="00066A79">
        <w:rPr>
          <w:rFonts w:ascii="Consolas" w:hAnsi="Consolas" w:cs="Consolas"/>
          <w:sz w:val="20"/>
          <w:szCs w:val="20"/>
        </w:rPr>
        <w:t>setNumOfTenters(</w:t>
      </w:r>
      <w:proofErr w:type="gramEnd"/>
      <w:r w:rsidRPr="00066A79">
        <w:rPr>
          <w:rFonts w:ascii="Consolas" w:hAnsi="Consolas" w:cs="Consolas"/>
          <w:sz w:val="20"/>
          <w:szCs w:val="20"/>
        </w:rPr>
        <w:t>tenters);</w:t>
      </w:r>
    </w:p>
    <w:p w14:paraId="4CAE075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B5BA84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 catch (ParseException e1) {</w:t>
      </w:r>
    </w:p>
    <w:p w14:paraId="1652D32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e1.printStackTrace(</w:t>
      </w:r>
      <w:proofErr w:type="gramEnd"/>
      <w:r w:rsidRPr="00066A79">
        <w:rPr>
          <w:rFonts w:ascii="Consolas" w:hAnsi="Consolas" w:cs="Consolas"/>
          <w:sz w:val="20"/>
          <w:szCs w:val="20"/>
        </w:rPr>
        <w:t>);</w:t>
      </w:r>
    </w:p>
    <w:p w14:paraId="027B5D9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51C1CB8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12A924C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DF4BC0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// make the dialog disappear</w:t>
      </w:r>
    </w:p>
    <w:p w14:paraId="30DD912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dispose(</w:t>
      </w:r>
      <w:proofErr w:type="gramEnd"/>
      <w:r w:rsidRPr="00066A79">
        <w:rPr>
          <w:rFonts w:ascii="Consolas" w:hAnsi="Consolas" w:cs="Consolas"/>
          <w:sz w:val="20"/>
          <w:szCs w:val="20"/>
        </w:rPr>
        <w:t>);</w:t>
      </w:r>
    </w:p>
    <w:p w14:paraId="3F15C1A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40B330F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56AFD0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int getCloseStatus() {</w:t>
      </w:r>
    </w:p>
    <w:p w14:paraId="647ABCD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return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closeStatus;</w:t>
      </w:r>
    </w:p>
    <w:p w14:paraId="53AAFA7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61568A5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5EEA66" w14:textId="5005AB15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>}</w:t>
      </w:r>
    </w:p>
    <w:p w14:paraId="2DE89C2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4FBBA14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27904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java.io.BufferedWriter;</w:t>
      </w:r>
    </w:p>
    <w:p w14:paraId="44D6484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14:paraId="6B9EF7C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14:paraId="4C95358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java.io.FileOutputStream;</w:t>
      </w:r>
    </w:p>
    <w:p w14:paraId="133490E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java.io.FileWriter;</w:t>
      </w:r>
    </w:p>
    <w:p w14:paraId="62A6F11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397BC1A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java.io.ObjectInputStream;</w:t>
      </w:r>
    </w:p>
    <w:p w14:paraId="5BC18D7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java.io.ObjectOutputStream;</w:t>
      </w:r>
    </w:p>
    <w:p w14:paraId="2B5C1D7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14:paraId="07E329E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java.text.DateFormat;</w:t>
      </w:r>
    </w:p>
    <w:p w14:paraId="30CB94A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java.text.ParseException;</w:t>
      </w:r>
    </w:p>
    <w:p w14:paraId="0D12AFA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14:paraId="20EA2DA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52E552A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14:paraId="42A0B05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14:paraId="299A44D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14:paraId="1E4EAA6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java.util.GregorianCalendar;</w:t>
      </w:r>
    </w:p>
    <w:p w14:paraId="4AEC8FF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705B6F9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D5AA0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javax.swing.table.AbstractTableModel;</w:t>
      </w:r>
    </w:p>
    <w:p w14:paraId="65E9DAF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</w:t>
      </w:r>
    </w:p>
    <w:p w14:paraId="5782F82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 xml:space="preserve">The generic model for the </w:t>
      </w:r>
      <w:r w:rsidRPr="00066A79">
        <w:rPr>
          <w:rFonts w:ascii="Consolas" w:hAnsi="Consolas" w:cs="Consolas"/>
          <w:color w:val="3F5FBF"/>
          <w:sz w:val="20"/>
          <w:szCs w:val="20"/>
          <w:u w:val="single"/>
        </w:rPr>
        <w:t>Jtable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to utilize to display information in</w:t>
      </w:r>
    </w:p>
    <w:p w14:paraId="5676944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 w:rsidRPr="00066A79">
        <w:rPr>
          <w:rFonts w:ascii="Consolas" w:hAnsi="Consolas" w:cs="Consolas"/>
          <w:color w:val="3F5FBF"/>
          <w:sz w:val="20"/>
          <w:szCs w:val="20"/>
        </w:rPr>
        <w:t xml:space="preserve"> GUI.</w:t>
      </w:r>
    </w:p>
    <w:p w14:paraId="1E237D2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840ED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066A79">
        <w:rPr>
          <w:rFonts w:ascii="Consolas" w:hAnsi="Consolas" w:cs="Consolas"/>
          <w:color w:val="3F5FBF"/>
          <w:sz w:val="20"/>
          <w:szCs w:val="20"/>
          <w:u w:val="single"/>
        </w:rPr>
        <w:t>Zach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066A79">
        <w:rPr>
          <w:rFonts w:ascii="Consolas" w:hAnsi="Consolas" w:cs="Consolas"/>
          <w:color w:val="3F5FBF"/>
          <w:sz w:val="20"/>
          <w:szCs w:val="20"/>
          <w:u w:val="single"/>
        </w:rPr>
        <w:t>Hopman</w:t>
      </w:r>
    </w:p>
    <w:p w14:paraId="2F3A1C4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March 2015</w:t>
      </w:r>
    </w:p>
    <w:p w14:paraId="635AD4C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*****************************************************************/</w:t>
      </w:r>
    </w:p>
    <w:p w14:paraId="2EA10CF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color w:val="000000"/>
          <w:sz w:val="20"/>
          <w:szCs w:val="20"/>
          <w:u w:val="single"/>
        </w:rPr>
        <w:t>SiteModel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AbstractTableModel {</w:t>
      </w:r>
    </w:p>
    <w:p w14:paraId="737A33B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1E0BB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5FBF"/>
          <w:sz w:val="20"/>
          <w:szCs w:val="20"/>
        </w:rPr>
        <w:t>/**</w:t>
      </w:r>
      <w:r w:rsidRPr="00066A79">
        <w:rPr>
          <w:rFonts w:ascii="Consolas" w:hAnsi="Consolas" w:cs="Consolas"/>
          <w:color w:val="3F5FBF"/>
          <w:sz w:val="20"/>
          <w:szCs w:val="20"/>
          <w:u w:val="single"/>
        </w:rPr>
        <w:t>arraylist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of all the campers */</w:t>
      </w:r>
    </w:p>
    <w:p w14:paraId="45B3E2B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ArrayList&lt;Site&gt; </w:t>
      </w:r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;</w:t>
      </w:r>
    </w:p>
    <w:p w14:paraId="210D56A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/**array of strings with all the </w:t>
      </w:r>
      <w:r w:rsidRPr="00066A79">
        <w:rPr>
          <w:rFonts w:ascii="Consolas" w:hAnsi="Consolas" w:cs="Consolas"/>
          <w:color w:val="3F5FBF"/>
          <w:sz w:val="20"/>
          <w:szCs w:val="20"/>
          <w:u w:val="single"/>
        </w:rPr>
        <w:t>coulumn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names for the table */</w:t>
      </w:r>
    </w:p>
    <w:p w14:paraId="17C22C2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066A79">
        <w:rPr>
          <w:rFonts w:ascii="Consolas" w:hAnsi="Consolas" w:cs="Consolas"/>
          <w:color w:val="0000C0"/>
          <w:sz w:val="20"/>
          <w:szCs w:val="20"/>
        </w:rPr>
        <w:t>columnNames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066A79">
        <w:rPr>
          <w:rFonts w:ascii="Consolas" w:hAnsi="Consolas" w:cs="Consolas"/>
          <w:color w:val="2A00FF"/>
          <w:sz w:val="20"/>
          <w:szCs w:val="20"/>
        </w:rPr>
        <w:t>"Name Reserving"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66A79">
        <w:rPr>
          <w:rFonts w:ascii="Consolas" w:hAnsi="Consolas" w:cs="Consolas"/>
          <w:color w:val="2A00FF"/>
          <w:sz w:val="20"/>
          <w:szCs w:val="20"/>
        </w:rPr>
        <w:t>"Checked in"</w:t>
      </w:r>
      <w:r w:rsidRPr="00066A79">
        <w:rPr>
          <w:rFonts w:ascii="Consolas" w:hAnsi="Consolas" w:cs="Consolas"/>
          <w:color w:val="000000"/>
          <w:sz w:val="20"/>
          <w:szCs w:val="20"/>
        </w:rPr>
        <w:t>,</w:t>
      </w:r>
    </w:p>
    <w:p w14:paraId="0F245B5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2A00FF"/>
          <w:sz w:val="20"/>
          <w:szCs w:val="20"/>
        </w:rPr>
        <w:t>"Days Staying"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66A79">
        <w:rPr>
          <w:rFonts w:ascii="Consolas" w:hAnsi="Consolas" w:cs="Consolas"/>
          <w:color w:val="2A00FF"/>
          <w:sz w:val="20"/>
          <w:szCs w:val="20"/>
        </w:rPr>
        <w:t>"Site #"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66A79">
        <w:rPr>
          <w:rFonts w:ascii="Consolas" w:hAnsi="Consolas" w:cs="Consolas"/>
          <w:color w:val="2A00FF"/>
          <w:sz w:val="20"/>
          <w:szCs w:val="20"/>
        </w:rPr>
        <w:t>"Tent/RV info</w:t>
      </w:r>
      <w:proofErr w:type="gramStart"/>
      <w:r w:rsidRPr="00066A79">
        <w:rPr>
          <w:rFonts w:ascii="Consolas" w:hAnsi="Consolas" w:cs="Consolas"/>
          <w:color w:val="2A00FF"/>
          <w:sz w:val="20"/>
          <w:szCs w:val="20"/>
        </w:rPr>
        <w:t>"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}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;</w:t>
      </w:r>
    </w:p>
    <w:p w14:paraId="00D1C30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</w:t>
      </w:r>
    </w:p>
    <w:p w14:paraId="0A34690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*the </w:t>
      </w:r>
      <w:r w:rsidRPr="00066A79">
        <w:rPr>
          <w:rFonts w:ascii="Consolas" w:hAnsi="Consolas" w:cs="Consolas"/>
          <w:color w:val="3F5FBF"/>
          <w:sz w:val="20"/>
          <w:szCs w:val="20"/>
          <w:u w:val="single"/>
        </w:rPr>
        <w:t>defualt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constructor for the siteModel</w:t>
      </w:r>
    </w:p>
    <w:p w14:paraId="17AEA1F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 ****************************************************************/</w:t>
      </w:r>
    </w:p>
    <w:p w14:paraId="218947D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SiteModel() {</w:t>
      </w:r>
    </w:p>
    <w:p w14:paraId="2A957B3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066A7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);</w:t>
      </w:r>
    </w:p>
    <w:p w14:paraId="43A43A4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ArrayList&lt;Site&gt;();</w:t>
      </w:r>
    </w:p>
    <w:p w14:paraId="0E5D1A8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CEEBD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</w:t>
      </w:r>
    </w:p>
    <w:p w14:paraId="313B095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*checks in the camper and calls the checkIn method from the site</w:t>
      </w:r>
    </w:p>
    <w:p w14:paraId="40E27E8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the amount owed</w:t>
      </w:r>
    </w:p>
    <w:p w14:paraId="4C1D3A7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 ****************************************************************/</w:t>
      </w:r>
    </w:p>
    <w:p w14:paraId="1859BCC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CheckIn() {</w:t>
      </w:r>
    </w:p>
    <w:p w14:paraId="45AB0EC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getSites(</w:t>
      </w:r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.size() - 1).CheckIn();</w:t>
      </w:r>
    </w:p>
    <w:p w14:paraId="4E63D4B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E56A0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</w:t>
      </w:r>
    </w:p>
    <w:p w14:paraId="0A220CD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*sorts the JTable based on the name </w:t>
      </w:r>
    </w:p>
    <w:p w14:paraId="5753CD6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 ****************************************************************/</w:t>
      </w:r>
    </w:p>
    <w:p w14:paraId="44FBC9D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ArrayList&lt;Site&gt; Sort(){</w:t>
      </w:r>
    </w:p>
    <w:p w14:paraId="0A7A829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Collections.</w:t>
      </w:r>
      <w:r w:rsidRPr="00066A79"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 w:rsidRPr="00066A7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Comparator&lt;Site&gt;(){</w:t>
      </w:r>
    </w:p>
    <w:p w14:paraId="18F093A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5D3B5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3BB6CD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compare(Site site1, Site site2) {</w:t>
      </w:r>
    </w:p>
    <w:p w14:paraId="784BA9A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B8705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site1.getNameReserving().compareTo</w:t>
      </w:r>
    </w:p>
    <w:p w14:paraId="03BB940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site2.getNameReserving(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));</w:t>
      </w:r>
    </w:p>
    <w:p w14:paraId="4E29934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03C50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27A9E31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B7A1C3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;</w:t>
      </w:r>
    </w:p>
    <w:p w14:paraId="56990D3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9C1F3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</w:t>
      </w:r>
    </w:p>
    <w:p w14:paraId="28674C7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*checks if the site is empty</w:t>
      </w:r>
    </w:p>
    <w:p w14:paraId="1DED3AE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true if empty otherwise false</w:t>
      </w:r>
    </w:p>
    <w:p w14:paraId="30F8DF2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 ****************************************************************/</w:t>
      </w:r>
    </w:p>
    <w:p w14:paraId="56956F9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isEmpty(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site) {</w:t>
      </w:r>
    </w:p>
    <w:p w14:paraId="3DE8172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.size(); i++) {</w:t>
      </w:r>
    </w:p>
    <w:p w14:paraId="0BCD1EB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(getSites(i).getSiteNumber() == site)</w:t>
      </w:r>
    </w:p>
    <w:p w14:paraId="571F38E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066A79">
        <w:rPr>
          <w:rFonts w:ascii="Consolas" w:hAnsi="Consolas" w:cs="Consolas"/>
          <w:color w:val="000000"/>
          <w:sz w:val="20"/>
          <w:szCs w:val="20"/>
        </w:rPr>
        <w:t>;</w:t>
      </w:r>
    </w:p>
    <w:p w14:paraId="63D5DBA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57FC7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066A79">
        <w:rPr>
          <w:rFonts w:ascii="Consolas" w:hAnsi="Consolas" w:cs="Consolas"/>
          <w:color w:val="000000"/>
          <w:sz w:val="20"/>
          <w:szCs w:val="20"/>
        </w:rPr>
        <w:t>;</w:t>
      </w:r>
    </w:p>
    <w:p w14:paraId="307E466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6025C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</w:t>
      </w:r>
    </w:p>
    <w:p w14:paraId="3E9611E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*removes the site</w:t>
      </w:r>
    </w:p>
    <w:p w14:paraId="1E39468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i the site number</w:t>
      </w:r>
    </w:p>
    <w:p w14:paraId="16525AD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 ****************************************************************/</w:t>
      </w:r>
    </w:p>
    <w:p w14:paraId="7073C8B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removeSite(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i) {</w:t>
      </w:r>
    </w:p>
    <w:p w14:paraId="24E8E45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.remove(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i);</w:t>
      </w:r>
    </w:p>
    <w:p w14:paraId="158B890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fireTableRowsDeleted(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0, </w:t>
      </w:r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2514EC0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050A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</w:t>
      </w:r>
    </w:p>
    <w:p w14:paraId="3D136E7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*adds the site</w:t>
      </w:r>
    </w:p>
    <w:p w14:paraId="2D81838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the site number</w:t>
      </w:r>
    </w:p>
    <w:p w14:paraId="5C9EAF2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 ****************************************************************/</w:t>
      </w:r>
    </w:p>
    <w:p w14:paraId="4EB222F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addSite(Site a) {</w:t>
      </w:r>
    </w:p>
    <w:p w14:paraId="22F52A1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a);</w:t>
      </w:r>
    </w:p>
    <w:p w14:paraId="325D6B1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fireTableRowsInserted(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0, </w:t>
      </w:r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44E1E89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A481C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</w:t>
      </w:r>
    </w:p>
    <w:p w14:paraId="2714A85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*returns the site </w:t>
      </w:r>
    </w:p>
    <w:p w14:paraId="5E8A9F5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the site number</w:t>
      </w:r>
    </w:p>
    <w:p w14:paraId="070EC97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the site</w:t>
      </w:r>
    </w:p>
    <w:p w14:paraId="5D54527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 ****************************************************************/</w:t>
      </w:r>
    </w:p>
    <w:p w14:paraId="06EC96D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Site getSites(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i) {</w:t>
      </w:r>
    </w:p>
    <w:p w14:paraId="3D62A5D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.get(i);</w:t>
      </w:r>
    </w:p>
    <w:p w14:paraId="0C821C9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90097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</w:t>
      </w:r>
    </w:p>
    <w:p w14:paraId="0EC761E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*returns the amount of campers</w:t>
      </w:r>
    </w:p>
    <w:p w14:paraId="1203048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the size of the </w:t>
      </w:r>
      <w:r w:rsidRPr="00066A79">
        <w:rPr>
          <w:rFonts w:ascii="Consolas" w:hAnsi="Consolas" w:cs="Consolas"/>
          <w:color w:val="3F5FBF"/>
          <w:sz w:val="20"/>
          <w:szCs w:val="20"/>
          <w:u w:val="single"/>
        </w:rPr>
        <w:t>arraylist</w:t>
      </w:r>
    </w:p>
    <w:p w14:paraId="18D1785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 ****************************************************************/</w:t>
      </w:r>
    </w:p>
    <w:p w14:paraId="3701D45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getSize() {</w:t>
      </w:r>
    </w:p>
    <w:p w14:paraId="5C3C767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169A3B3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DE10A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</w:t>
      </w:r>
    </w:p>
    <w:p w14:paraId="2331E3E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*returns the </w:t>
      </w:r>
      <w:r w:rsidRPr="00066A79">
        <w:rPr>
          <w:rFonts w:ascii="Consolas" w:hAnsi="Consolas" w:cs="Consolas"/>
          <w:color w:val="3F5FBF"/>
          <w:sz w:val="20"/>
          <w:szCs w:val="20"/>
          <w:u w:val="single"/>
        </w:rPr>
        <w:t>coulumn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name for the JTable</w:t>
      </w:r>
    </w:p>
    <w:p w14:paraId="4C01242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col the </w:t>
      </w:r>
      <w:r w:rsidRPr="00066A79">
        <w:rPr>
          <w:rFonts w:ascii="Consolas" w:hAnsi="Consolas" w:cs="Consolas"/>
          <w:color w:val="3F5FBF"/>
          <w:sz w:val="20"/>
          <w:szCs w:val="20"/>
          <w:u w:val="single"/>
        </w:rPr>
        <w:t>coloumn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number you want</w:t>
      </w:r>
    </w:p>
    <w:p w14:paraId="62D5DDF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the name of the </w:t>
      </w:r>
      <w:r w:rsidRPr="00066A79">
        <w:rPr>
          <w:rFonts w:ascii="Consolas" w:hAnsi="Consolas" w:cs="Consolas"/>
          <w:color w:val="3F5FBF"/>
          <w:sz w:val="20"/>
          <w:szCs w:val="20"/>
          <w:u w:val="single"/>
        </w:rPr>
        <w:t>coloumn</w:t>
      </w:r>
    </w:p>
    <w:p w14:paraId="41B0293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 ****************************************************************/</w:t>
      </w:r>
    </w:p>
    <w:p w14:paraId="1E2AD5F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String getColumnName(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col) {</w:t>
      </w:r>
    </w:p>
    <w:p w14:paraId="6C5F1F2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color w:val="0000C0"/>
          <w:sz w:val="20"/>
          <w:szCs w:val="20"/>
        </w:rPr>
        <w:t>columnNames</w:t>
      </w:r>
      <w:r w:rsidRPr="00066A79">
        <w:rPr>
          <w:rFonts w:ascii="Consolas" w:hAnsi="Consolas" w:cs="Consolas"/>
          <w:color w:val="000000"/>
          <w:sz w:val="20"/>
          <w:szCs w:val="20"/>
        </w:rPr>
        <w:t>[col];</w:t>
      </w:r>
    </w:p>
    <w:p w14:paraId="183BCEE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7D276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</w:t>
      </w:r>
    </w:p>
    <w:p w14:paraId="615D1F5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*returns the number of </w:t>
      </w:r>
      <w:r w:rsidRPr="00066A79">
        <w:rPr>
          <w:rFonts w:ascii="Consolas" w:hAnsi="Consolas" w:cs="Consolas"/>
          <w:color w:val="3F5FBF"/>
          <w:sz w:val="20"/>
          <w:szCs w:val="20"/>
          <w:u w:val="single"/>
        </w:rPr>
        <w:t>coulumns</w:t>
      </w:r>
    </w:p>
    <w:p w14:paraId="4C890C2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the length of column array</w:t>
      </w:r>
    </w:p>
    <w:p w14:paraId="40A4E89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 ****************************************************************/</w:t>
      </w:r>
    </w:p>
    <w:p w14:paraId="117B1B2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getColumnCount() {</w:t>
      </w:r>
    </w:p>
    <w:p w14:paraId="3ACD998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color w:val="0000C0"/>
          <w:sz w:val="20"/>
          <w:szCs w:val="20"/>
        </w:rPr>
        <w:t>columnNames</w:t>
      </w:r>
      <w:r w:rsidRPr="00066A79">
        <w:rPr>
          <w:rFonts w:ascii="Consolas" w:hAnsi="Consolas" w:cs="Consolas"/>
          <w:color w:val="000000"/>
          <w:sz w:val="20"/>
          <w:szCs w:val="20"/>
        </w:rPr>
        <w:t>.</w:t>
      </w:r>
      <w:r w:rsidRPr="00066A79">
        <w:rPr>
          <w:rFonts w:ascii="Consolas" w:hAnsi="Consolas" w:cs="Consolas"/>
          <w:color w:val="0000C0"/>
          <w:sz w:val="20"/>
          <w:szCs w:val="20"/>
        </w:rPr>
        <w:t>length</w:t>
      </w:r>
      <w:r w:rsidRPr="00066A79">
        <w:rPr>
          <w:rFonts w:ascii="Consolas" w:hAnsi="Consolas" w:cs="Consolas"/>
          <w:color w:val="000000"/>
          <w:sz w:val="20"/>
          <w:szCs w:val="20"/>
        </w:rPr>
        <w:t>;</w:t>
      </w:r>
    </w:p>
    <w:p w14:paraId="7C86F11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DC93B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</w:t>
      </w:r>
    </w:p>
    <w:p w14:paraId="2C1AC2F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*returns the number of rows</w:t>
      </w:r>
    </w:p>
    <w:p w14:paraId="19B588F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the size of the </w:t>
      </w:r>
      <w:r w:rsidRPr="00066A79">
        <w:rPr>
          <w:rFonts w:ascii="Consolas" w:hAnsi="Consolas" w:cs="Consolas"/>
          <w:color w:val="3F5FBF"/>
          <w:sz w:val="20"/>
          <w:szCs w:val="20"/>
          <w:u w:val="single"/>
        </w:rPr>
        <w:t>arraylist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of sites</w:t>
      </w:r>
    </w:p>
    <w:p w14:paraId="6455524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 ****************************************************************/</w:t>
      </w:r>
    </w:p>
    <w:p w14:paraId="3841B3F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getRowCount() {</w:t>
      </w:r>
    </w:p>
    <w:p w14:paraId="4BA1426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047E1E9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67B21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</w:t>
      </w:r>
    </w:p>
    <w:p w14:paraId="2628CBA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*returns each cell of the JTable based on the </w:t>
      </w:r>
      <w:r w:rsidRPr="00066A79">
        <w:rPr>
          <w:rFonts w:ascii="Consolas" w:hAnsi="Consolas" w:cs="Consolas"/>
          <w:color w:val="3F5FBF"/>
          <w:sz w:val="20"/>
          <w:szCs w:val="20"/>
          <w:u w:val="single"/>
        </w:rPr>
        <w:t>paramaters</w:t>
      </w:r>
    </w:p>
    <w:p w14:paraId="061A1D6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row the row number</w:t>
      </w:r>
    </w:p>
    <w:p w14:paraId="32E636A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col the column number</w:t>
      </w:r>
    </w:p>
    <w:p w14:paraId="44CAAC4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the site at the specified cell</w:t>
      </w:r>
    </w:p>
    <w:p w14:paraId="2E3F3DC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 ****************************************************************/</w:t>
      </w:r>
    </w:p>
    <w:p w14:paraId="4B3231B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Object getValueAt(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row,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col) {</w:t>
      </w:r>
    </w:p>
    <w:p w14:paraId="5FAB2B2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A43F6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(col) {</w:t>
      </w:r>
    </w:p>
    <w:p w14:paraId="6C222FE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14:paraId="7693D18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.get(row).getNameReserving());</w:t>
      </w:r>
    </w:p>
    <w:p w14:paraId="1FDA45E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B9176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3EC455E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(DateFormat.</w:t>
      </w:r>
      <w:r w:rsidRPr="00066A79">
        <w:rPr>
          <w:rFonts w:ascii="Consolas" w:hAnsi="Consolas" w:cs="Consolas"/>
          <w:i/>
          <w:iCs/>
          <w:color w:val="000000"/>
          <w:sz w:val="20"/>
          <w:szCs w:val="20"/>
        </w:rPr>
        <w:t>getDateInstance</w:t>
      </w:r>
      <w:r w:rsidRPr="00066A79">
        <w:rPr>
          <w:rFonts w:ascii="Consolas" w:hAnsi="Consolas" w:cs="Consolas"/>
          <w:color w:val="000000"/>
          <w:sz w:val="20"/>
          <w:szCs w:val="20"/>
        </w:rPr>
        <w:t>(DateFormat.</w:t>
      </w:r>
      <w:r w:rsidRPr="00066A79">
        <w:rPr>
          <w:rFonts w:ascii="Consolas" w:hAnsi="Consolas" w:cs="Consolas"/>
          <w:i/>
          <w:iCs/>
          <w:color w:val="0000C0"/>
          <w:sz w:val="20"/>
          <w:szCs w:val="20"/>
        </w:rPr>
        <w:t>SHORT</w:t>
      </w:r>
      <w:r w:rsidRPr="00066A79">
        <w:rPr>
          <w:rFonts w:ascii="Consolas" w:hAnsi="Consolas" w:cs="Consolas"/>
          <w:color w:val="000000"/>
          <w:sz w:val="20"/>
          <w:szCs w:val="20"/>
        </w:rPr>
        <w:t>)</w:t>
      </w:r>
    </w:p>
    <w:p w14:paraId="0D20B70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format(</w:t>
      </w:r>
      <w:proofErr w:type="gramEnd"/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.get(row).getCheckIn().getTime()));</w:t>
      </w:r>
    </w:p>
    <w:p w14:paraId="3B19F97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83D1A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520EA67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.get(row).getDaysStaying());</w:t>
      </w:r>
    </w:p>
    <w:p w14:paraId="1715296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E320A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2168694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.get(row).getSiteNumber());</w:t>
      </w:r>
    </w:p>
    <w:p w14:paraId="3D9BB4F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7B32D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265A2F4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.get(row)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Tent)</w:t>
      </w:r>
    </w:p>
    <w:p w14:paraId="6CD4BA7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((Tent) </w:t>
      </w:r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.get(row)).getNumOfTenters();</w:t>
      </w:r>
    </w:p>
    <w:p w14:paraId="3801605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14:paraId="27DA851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((RV) </w:t>
      </w:r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.get(row)).getPower();</w:t>
      </w:r>
    </w:p>
    <w:p w14:paraId="052F6FE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7E500D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:</w:t>
      </w:r>
    </w:p>
    <w:p w14:paraId="775EA8C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066A79">
        <w:rPr>
          <w:rFonts w:ascii="Consolas" w:hAnsi="Consolas" w:cs="Consolas"/>
          <w:color w:val="000000"/>
          <w:sz w:val="20"/>
          <w:szCs w:val="20"/>
        </w:rPr>
        <w:t>;</w:t>
      </w:r>
    </w:p>
    <w:p w14:paraId="057D9E4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2CF3D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942D5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</w:t>
      </w:r>
    </w:p>
    <w:p w14:paraId="619D3EF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*saves JTable as a </w:t>
      </w:r>
      <w:r w:rsidRPr="00066A79">
        <w:rPr>
          <w:rFonts w:ascii="Consolas" w:hAnsi="Consolas" w:cs="Consolas"/>
          <w:color w:val="3F5FBF"/>
          <w:sz w:val="20"/>
          <w:szCs w:val="20"/>
          <w:u w:val="single"/>
        </w:rPr>
        <w:t>serizable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file</w:t>
      </w:r>
    </w:p>
    <w:p w14:paraId="6884B4E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filename the name of the file</w:t>
      </w:r>
    </w:p>
    <w:p w14:paraId="461D372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 ****************************************************************/</w:t>
      </w:r>
    </w:p>
    <w:p w14:paraId="69DA555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saveDatabase(String filename) {</w:t>
      </w:r>
    </w:p>
    <w:p w14:paraId="7809F4C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014DC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 xml:space="preserve">FileOutputStream fos =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FileOutputStream(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filename);</w:t>
      </w:r>
    </w:p>
    <w:p w14:paraId="1A11244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 xml:space="preserve">ObjectOutputStream os =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ObjectOutputStream(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fos);</w:t>
      </w:r>
    </w:p>
    <w:p w14:paraId="1EA8B97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os.writeObject(</w:t>
      </w:r>
      <w:proofErr w:type="gramEnd"/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);</w:t>
      </w:r>
    </w:p>
    <w:p w14:paraId="49DFDAA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os.close(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);</w:t>
      </w:r>
    </w:p>
    <w:p w14:paraId="2BD3288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(IOException ex) {</w:t>
      </w:r>
    </w:p>
    <w:p w14:paraId="5EC5CAC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ex.printStackTrace(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);</w:t>
      </w:r>
    </w:p>
    <w:p w14:paraId="6501466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F6BEE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06637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</w:t>
      </w:r>
    </w:p>
    <w:p w14:paraId="0D225A8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*loads the </w:t>
      </w:r>
      <w:r w:rsidRPr="00066A79">
        <w:rPr>
          <w:rFonts w:ascii="Consolas" w:hAnsi="Consolas" w:cs="Consolas"/>
          <w:color w:val="3F5FBF"/>
          <w:sz w:val="20"/>
          <w:szCs w:val="20"/>
          <w:u w:val="single"/>
        </w:rPr>
        <w:t>serizable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file into the JTable</w:t>
      </w:r>
    </w:p>
    <w:p w14:paraId="79F8549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filename the name of the file</w:t>
      </w:r>
    </w:p>
    <w:p w14:paraId="46D1493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 ****************************************************************/</w:t>
      </w:r>
    </w:p>
    <w:p w14:paraId="65F2BDA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loadDatabase(String filename) {</w:t>
      </w:r>
    </w:p>
    <w:p w14:paraId="2C61FD5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3FE3D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 xml:space="preserve">FileInputStream fis =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FileInputStream(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filename);</w:t>
      </w:r>
    </w:p>
    <w:p w14:paraId="1C15948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 xml:space="preserve">ObjectInputStream is =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ObjectInputStream(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fis);</w:t>
      </w:r>
    </w:p>
    <w:p w14:paraId="02EF4FC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1D3D47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66A79">
        <w:rPr>
          <w:rFonts w:ascii="Consolas" w:hAnsi="Consolas" w:cs="Consolas"/>
          <w:color w:val="000000"/>
          <w:sz w:val="20"/>
          <w:szCs w:val="20"/>
          <w:u w:val="single"/>
        </w:rPr>
        <w:t>(ArrayList&lt;Site&gt;) is.readObject()</w:t>
      </w:r>
      <w:r w:rsidRPr="00066A79">
        <w:rPr>
          <w:rFonts w:ascii="Consolas" w:hAnsi="Consolas" w:cs="Consolas"/>
          <w:color w:val="000000"/>
          <w:sz w:val="20"/>
          <w:szCs w:val="20"/>
        </w:rPr>
        <w:t>;</w:t>
      </w:r>
    </w:p>
    <w:p w14:paraId="2689BC6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fireTableRowsInserted(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0, </w:t>
      </w:r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.size() - 1);</w:t>
      </w:r>
    </w:p>
    <w:p w14:paraId="0D0DCBF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is.close(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);</w:t>
      </w:r>
    </w:p>
    <w:p w14:paraId="6556383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(Exception ex) {</w:t>
      </w:r>
    </w:p>
    <w:p w14:paraId="37B86BE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ex.printStackTrace(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);</w:t>
      </w:r>
    </w:p>
    <w:p w14:paraId="390F69E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5EDAF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0264D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</w:t>
      </w:r>
    </w:p>
    <w:p w14:paraId="17E22C7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*saves the JTable as a text file</w:t>
      </w:r>
    </w:p>
    <w:p w14:paraId="5ACFE3A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filename the name of the file</w:t>
      </w:r>
    </w:p>
    <w:p w14:paraId="745E9B5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 ****************************************************************/</w:t>
      </w:r>
    </w:p>
    <w:p w14:paraId="6C7A78F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saveAsText(String filename) {</w:t>
      </w:r>
    </w:p>
    <w:p w14:paraId="317EF76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(filename.equals(</w:t>
      </w:r>
      <w:r w:rsidRPr="00066A79">
        <w:rPr>
          <w:rFonts w:ascii="Consolas" w:hAnsi="Consolas" w:cs="Consolas"/>
          <w:color w:val="2A00FF"/>
          <w:sz w:val="20"/>
          <w:szCs w:val="20"/>
        </w:rPr>
        <w:t>""</w:t>
      </w:r>
      <w:r w:rsidRPr="00066A79">
        <w:rPr>
          <w:rFonts w:ascii="Consolas" w:hAnsi="Consolas" w:cs="Consolas"/>
          <w:color w:val="000000"/>
          <w:sz w:val="20"/>
          <w:szCs w:val="20"/>
        </w:rPr>
        <w:t>)) {</w:t>
      </w:r>
    </w:p>
    <w:p w14:paraId="6EE58D9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066A79">
        <w:rPr>
          <w:rFonts w:ascii="Consolas" w:hAnsi="Consolas" w:cs="Consolas"/>
          <w:color w:val="000000"/>
          <w:sz w:val="20"/>
          <w:szCs w:val="20"/>
        </w:rPr>
        <w:t>;</w:t>
      </w:r>
    </w:p>
    <w:p w14:paraId="7774F67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216C0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63A5F8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6F71B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 xml:space="preserve">PrintWriter out =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PrintWriter(</w:t>
      </w:r>
      <w:proofErr w:type="gramEnd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BufferedWriter(</w:t>
      </w:r>
    </w:p>
    <w:p w14:paraId="166B6C9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FileWriter(filename)));</w:t>
      </w:r>
    </w:p>
    <w:p w14:paraId="32321CF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out.println(</w:t>
      </w:r>
      <w:proofErr w:type="gramEnd"/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478E4BC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.size(); i++) {</w:t>
      </w:r>
    </w:p>
    <w:p w14:paraId="38FF056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 xml:space="preserve">Site site = </w:t>
      </w:r>
      <w:proofErr w:type="gramStart"/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i);</w:t>
      </w:r>
    </w:p>
    <w:p w14:paraId="2A7E81D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out.println(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site.getNameReserving());</w:t>
      </w:r>
    </w:p>
    <w:p w14:paraId="52486EB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out.println(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DateFormat.</w:t>
      </w:r>
      <w:r w:rsidRPr="00066A79">
        <w:rPr>
          <w:rFonts w:ascii="Consolas" w:hAnsi="Consolas" w:cs="Consolas"/>
          <w:i/>
          <w:iCs/>
          <w:color w:val="000000"/>
          <w:sz w:val="20"/>
          <w:szCs w:val="20"/>
        </w:rPr>
        <w:t>getDateInstance</w:t>
      </w:r>
      <w:r w:rsidRPr="00066A79">
        <w:rPr>
          <w:rFonts w:ascii="Consolas" w:hAnsi="Consolas" w:cs="Consolas"/>
          <w:color w:val="000000"/>
          <w:sz w:val="20"/>
          <w:szCs w:val="20"/>
        </w:rPr>
        <w:t>(DateFormat.</w:t>
      </w:r>
      <w:r w:rsidRPr="00066A79">
        <w:rPr>
          <w:rFonts w:ascii="Consolas" w:hAnsi="Consolas" w:cs="Consolas"/>
          <w:i/>
          <w:iCs/>
          <w:color w:val="0000C0"/>
          <w:sz w:val="20"/>
          <w:szCs w:val="20"/>
        </w:rPr>
        <w:t>SHORT</w:t>
      </w:r>
      <w:r w:rsidRPr="00066A79">
        <w:rPr>
          <w:rFonts w:ascii="Consolas" w:hAnsi="Consolas" w:cs="Consolas"/>
          <w:color w:val="000000"/>
          <w:sz w:val="20"/>
          <w:szCs w:val="20"/>
        </w:rPr>
        <w:t>)</w:t>
      </w:r>
    </w:p>
    <w:p w14:paraId="3FCB8F1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format(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site.getCheckIn().getTime()));</w:t>
      </w:r>
    </w:p>
    <w:p w14:paraId="7F3D127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out.println(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site.getDaysStaying());</w:t>
      </w:r>
    </w:p>
    <w:p w14:paraId="64FA200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out.println(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site.getSiteNumber());</w:t>
      </w:r>
    </w:p>
    <w:p w14:paraId="6AAC247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(site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Tent)</w:t>
      </w:r>
    </w:p>
    <w:p w14:paraId="69005E6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out.println(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((Tent) site).getNumOfTenters());</w:t>
      </w:r>
    </w:p>
    <w:p w14:paraId="4E322F1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14:paraId="7646775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out.println(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((RV) site).getPower());</w:t>
      </w:r>
    </w:p>
    <w:p w14:paraId="085D8F4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4ECA6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B76D9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out.close(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);</w:t>
      </w:r>
    </w:p>
    <w:p w14:paraId="04F41F1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066A79">
        <w:rPr>
          <w:rFonts w:ascii="Consolas" w:hAnsi="Consolas" w:cs="Consolas"/>
          <w:color w:val="000000"/>
          <w:sz w:val="20"/>
          <w:szCs w:val="20"/>
        </w:rPr>
        <w:t>;</w:t>
      </w:r>
    </w:p>
    <w:p w14:paraId="245951A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(IOException ex) {</w:t>
      </w:r>
    </w:p>
    <w:p w14:paraId="119F4D0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066A79">
        <w:rPr>
          <w:rFonts w:ascii="Consolas" w:hAnsi="Consolas" w:cs="Consolas"/>
          <w:color w:val="000000"/>
          <w:sz w:val="20"/>
          <w:szCs w:val="20"/>
        </w:rPr>
        <w:t>;</w:t>
      </w:r>
    </w:p>
    <w:p w14:paraId="275A4CE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44E11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7CA29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</w:t>
      </w:r>
    </w:p>
    <w:p w14:paraId="1F75AC1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*loads the JTable from a text file</w:t>
      </w:r>
    </w:p>
    <w:p w14:paraId="0058655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>*</w:t>
      </w:r>
      <w:r w:rsidRPr="00066A79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66A79">
        <w:rPr>
          <w:rFonts w:ascii="Consolas" w:hAnsi="Consolas" w:cs="Consolas"/>
          <w:color w:val="3F5FBF"/>
          <w:sz w:val="20"/>
          <w:szCs w:val="20"/>
        </w:rPr>
        <w:t xml:space="preserve"> filename the name of the file</w:t>
      </w:r>
    </w:p>
    <w:p w14:paraId="5A33C8A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3F5FBF"/>
          <w:sz w:val="20"/>
          <w:szCs w:val="20"/>
        </w:rPr>
        <w:tab/>
        <w:t xml:space="preserve"> ****************************************************************/</w:t>
      </w:r>
    </w:p>
    <w:p w14:paraId="0FA50AD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loadFromText(String filename) {</w:t>
      </w:r>
    </w:p>
    <w:p w14:paraId="499E3C2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.clear(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);</w:t>
      </w:r>
    </w:p>
    <w:p w14:paraId="5676F17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fireTableRowsDeleted(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0, </w:t>
      </w:r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2C1A7D1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F3E5FF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F40A1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 xml:space="preserve">Scanner scanner =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File(filename));</w:t>
      </w:r>
    </w:p>
    <w:p w14:paraId="3B3467F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7F5F"/>
          <w:sz w:val="20"/>
          <w:szCs w:val="20"/>
        </w:rPr>
        <w:t>// should clear the arrayList and screen....</w:t>
      </w:r>
    </w:p>
    <w:p w14:paraId="6484D3A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count = Integer.</w:t>
      </w:r>
      <w:r w:rsidRPr="00066A79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066A79">
        <w:rPr>
          <w:rFonts w:ascii="Consolas" w:hAnsi="Consolas" w:cs="Consolas"/>
          <w:color w:val="000000"/>
          <w:sz w:val="20"/>
          <w:szCs w:val="20"/>
        </w:rPr>
        <w:t>(scanner.nextLine().trim());</w:t>
      </w:r>
    </w:p>
    <w:p w14:paraId="56B9A47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i = 0; i &lt; count; i++) {</w:t>
      </w:r>
    </w:p>
    <w:p w14:paraId="2AE70C1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7F5F"/>
          <w:sz w:val="20"/>
          <w:szCs w:val="20"/>
        </w:rPr>
        <w:t>// gets name</w:t>
      </w:r>
    </w:p>
    <w:p w14:paraId="7CC6FA2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 xml:space="preserve">String nameReserving = </w:t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scanner.nextLine(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).trim();</w:t>
      </w:r>
    </w:p>
    <w:p w14:paraId="7876E44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7F5F"/>
          <w:sz w:val="20"/>
          <w:szCs w:val="20"/>
        </w:rPr>
        <w:t>// gets checkIn</w:t>
      </w:r>
    </w:p>
    <w:p w14:paraId="041FA63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 xml:space="preserve">GregorianCalendar checkIn =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066A79">
        <w:rPr>
          <w:rFonts w:ascii="Consolas" w:hAnsi="Consolas" w:cs="Consolas"/>
          <w:color w:val="000000"/>
          <w:sz w:val="20"/>
          <w:szCs w:val="20"/>
        </w:rPr>
        <w:t>;</w:t>
      </w:r>
    </w:p>
    <w:p w14:paraId="4D37AD7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07B91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 xml:space="preserve">DateFormat formatter =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SimpleDateFormat</w:t>
      </w:r>
    </w:p>
    <w:p w14:paraId="7F54FDB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>(</w:t>
      </w:r>
      <w:r w:rsidRPr="00066A79">
        <w:rPr>
          <w:rFonts w:ascii="Consolas" w:hAnsi="Consolas" w:cs="Consolas"/>
          <w:color w:val="2A00FF"/>
          <w:sz w:val="20"/>
          <w:szCs w:val="20"/>
        </w:rPr>
        <w:t>"MM/dd/yyyy"</w:t>
      </w:r>
      <w:r w:rsidRPr="00066A79">
        <w:rPr>
          <w:rFonts w:ascii="Consolas" w:hAnsi="Consolas" w:cs="Consolas"/>
          <w:color w:val="000000"/>
          <w:sz w:val="20"/>
          <w:szCs w:val="20"/>
        </w:rPr>
        <w:t>);</w:t>
      </w:r>
    </w:p>
    <w:p w14:paraId="7A9695F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 xml:space="preserve">Date date = </w:t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formatter.parse(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scanner.nextLine().</w:t>
      </w:r>
    </w:p>
    <w:p w14:paraId="7E043D5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trim(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));</w:t>
      </w:r>
    </w:p>
    <w:p w14:paraId="03B2CC6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checkIn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GregorianCalendar();</w:t>
      </w:r>
    </w:p>
    <w:p w14:paraId="7D58B7D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checkIn.setTime(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date);</w:t>
      </w:r>
    </w:p>
    <w:p w14:paraId="4F91182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(ParseException ex) {</w:t>
      </w:r>
    </w:p>
    <w:p w14:paraId="0C579B3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ex.printStackTrace(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);</w:t>
      </w:r>
    </w:p>
    <w:p w14:paraId="17EA055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DBA03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7F5F"/>
          <w:sz w:val="20"/>
          <w:szCs w:val="20"/>
        </w:rPr>
        <w:t>// gets daysStaying</w:t>
      </w:r>
    </w:p>
    <w:p w14:paraId="0F9E2E0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daysStaying = Integer.</w:t>
      </w:r>
      <w:r w:rsidRPr="00066A79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066A79">
        <w:rPr>
          <w:rFonts w:ascii="Consolas" w:hAnsi="Consolas" w:cs="Consolas"/>
          <w:color w:val="000000"/>
          <w:sz w:val="20"/>
          <w:szCs w:val="20"/>
        </w:rPr>
        <w:t>(scanner.nextLine().</w:t>
      </w:r>
    </w:p>
    <w:p w14:paraId="4257B5E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trim(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));</w:t>
      </w:r>
    </w:p>
    <w:p w14:paraId="39EA3B1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7F5F"/>
          <w:sz w:val="20"/>
          <w:szCs w:val="20"/>
        </w:rPr>
        <w:t>// gets siteNumber</w:t>
      </w:r>
    </w:p>
    <w:p w14:paraId="69E9582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siteNumber = Integer.</w:t>
      </w:r>
      <w:r w:rsidRPr="00066A79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066A79">
        <w:rPr>
          <w:rFonts w:ascii="Consolas" w:hAnsi="Consolas" w:cs="Consolas"/>
          <w:color w:val="000000"/>
          <w:sz w:val="20"/>
          <w:szCs w:val="20"/>
        </w:rPr>
        <w:t>(scanner.nextLine().</w:t>
      </w:r>
    </w:p>
    <w:p w14:paraId="37E729C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trim(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));</w:t>
      </w:r>
    </w:p>
    <w:p w14:paraId="3A3B9DA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3F7F5F"/>
          <w:sz w:val="20"/>
          <w:szCs w:val="20"/>
        </w:rPr>
        <w:t xml:space="preserve">// gets </w:t>
      </w:r>
      <w:r w:rsidRPr="00066A79">
        <w:rPr>
          <w:rFonts w:ascii="Consolas" w:hAnsi="Consolas" w:cs="Consolas"/>
          <w:color w:val="3F7F5F"/>
          <w:sz w:val="20"/>
          <w:szCs w:val="20"/>
          <w:u w:val="single"/>
        </w:rPr>
        <w:t>Tenters</w:t>
      </w:r>
    </w:p>
    <w:p w14:paraId="1C1CC78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numOfTenters = Integer.</w:t>
      </w:r>
      <w:r w:rsidRPr="00066A79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066A79">
        <w:rPr>
          <w:rFonts w:ascii="Consolas" w:hAnsi="Consolas" w:cs="Consolas"/>
          <w:color w:val="000000"/>
          <w:sz w:val="20"/>
          <w:szCs w:val="20"/>
        </w:rPr>
        <w:t>(scanner.nextLine().</w:t>
      </w:r>
    </w:p>
    <w:p w14:paraId="171F12B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trim(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));</w:t>
      </w:r>
    </w:p>
    <w:p w14:paraId="1E1D77F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(numOfTenters &lt; 20) {</w:t>
      </w:r>
    </w:p>
    <w:p w14:paraId="6B90A3E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>Tent t;</w:t>
      </w:r>
    </w:p>
    <w:p w14:paraId="26EDFA2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 xml:space="preserve">t =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Tent(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nameReserving, checkIn, daysStaying,</w:t>
      </w:r>
    </w:p>
    <w:p w14:paraId="12A2FE4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siteNumber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, numOfTenters);</w:t>
      </w:r>
    </w:p>
    <w:p w14:paraId="12023F5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t);</w:t>
      </w:r>
    </w:p>
    <w:p w14:paraId="7B44BA0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fireTableRowsInserted(</w:t>
      </w:r>
      <w:proofErr w:type="gramEnd"/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.size() - 1,</w:t>
      </w:r>
    </w:p>
    <w:p w14:paraId="16A0AA8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.size(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) - 1);</w:t>
      </w:r>
    </w:p>
    <w:p w14:paraId="2CBBDC8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082A2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46888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>RV r;</w:t>
      </w:r>
    </w:p>
    <w:p w14:paraId="5EF0021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 xml:space="preserve"> power = numOfTenters;</w:t>
      </w:r>
    </w:p>
    <w:p w14:paraId="388C6FB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 xml:space="preserve">r =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RV(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nameReserving, checkIn, daysStaying,</w:t>
      </w:r>
    </w:p>
    <w:p w14:paraId="7EA7818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siteNumber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,</w:t>
      </w:r>
    </w:p>
    <w:p w14:paraId="7B20BFA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power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);</w:t>
      </w:r>
    </w:p>
    <w:p w14:paraId="3266537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.add(r);</w:t>
      </w:r>
    </w:p>
    <w:p w14:paraId="1A9E0E8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fireTableRowsInserted(</w:t>
      </w:r>
      <w:proofErr w:type="gramEnd"/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.size() - 1,</w:t>
      </w:r>
    </w:p>
    <w:p w14:paraId="3C9FE6E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C0"/>
          <w:sz w:val="20"/>
          <w:szCs w:val="20"/>
        </w:rPr>
        <w:t>listSites</w:t>
      </w:r>
      <w:r w:rsidRPr="00066A79">
        <w:rPr>
          <w:rFonts w:ascii="Consolas" w:hAnsi="Consolas" w:cs="Consolas"/>
          <w:color w:val="000000"/>
          <w:sz w:val="20"/>
          <w:szCs w:val="20"/>
        </w:rPr>
        <w:t>.size(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) - 1);</w:t>
      </w:r>
    </w:p>
    <w:p w14:paraId="5D6AC712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63E77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B47A1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scanner.close(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);</w:t>
      </w:r>
    </w:p>
    <w:p w14:paraId="11BD338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066A79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066A79">
        <w:rPr>
          <w:rFonts w:ascii="Consolas" w:hAnsi="Consolas" w:cs="Consolas"/>
          <w:color w:val="000000"/>
          <w:sz w:val="20"/>
          <w:szCs w:val="20"/>
        </w:rPr>
        <w:t xml:space="preserve"> (Exception ex) {</w:t>
      </w:r>
    </w:p>
    <w:p w14:paraId="226E941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color w:val="000000"/>
          <w:sz w:val="20"/>
          <w:szCs w:val="20"/>
        </w:rPr>
        <w:t>ex.printStackTrace(</w:t>
      </w:r>
      <w:proofErr w:type="gramEnd"/>
      <w:r w:rsidRPr="00066A79">
        <w:rPr>
          <w:rFonts w:ascii="Consolas" w:hAnsi="Consolas" w:cs="Consolas"/>
          <w:color w:val="000000"/>
          <w:sz w:val="20"/>
          <w:szCs w:val="20"/>
        </w:rPr>
        <w:t>);</w:t>
      </w:r>
    </w:p>
    <w:p w14:paraId="07340C3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</w: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C5C6B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6441E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4201D5" w14:textId="77777777" w:rsid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66A79">
        <w:rPr>
          <w:rFonts w:ascii="Consolas" w:hAnsi="Consolas" w:cs="Consolas"/>
          <w:color w:val="000000"/>
          <w:sz w:val="20"/>
          <w:szCs w:val="20"/>
        </w:rPr>
        <w:t>}</w:t>
      </w:r>
    </w:p>
    <w:p w14:paraId="0A2A935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package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package1;</w:t>
      </w:r>
    </w:p>
    <w:p w14:paraId="1E63AB1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0A7E24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java.awt.BorderLayout;</w:t>
      </w:r>
    </w:p>
    <w:p w14:paraId="739FC15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java.awt.GridLayout;</w:t>
      </w:r>
    </w:p>
    <w:p w14:paraId="52C8E57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java.awt.event.ActionEvent;</w:t>
      </w:r>
    </w:p>
    <w:p w14:paraId="001815B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java.awt.event.ActionListener;</w:t>
      </w:r>
    </w:p>
    <w:p w14:paraId="3706079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java.text.ParseException;</w:t>
      </w:r>
    </w:p>
    <w:p w14:paraId="7D5EEEB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java.text.SimpleDateFormat;</w:t>
      </w:r>
    </w:p>
    <w:p w14:paraId="3DF90AC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java.util.ArrayList;</w:t>
      </w:r>
    </w:p>
    <w:p w14:paraId="161F003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java.util.Date;</w:t>
      </w:r>
    </w:p>
    <w:p w14:paraId="3E57C68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67D14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javax.swing.JButton;</w:t>
      </w:r>
    </w:p>
    <w:p w14:paraId="51D47F6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javax.swing.JDialog;</w:t>
      </w:r>
    </w:p>
    <w:p w14:paraId="6027D6B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javax.swing.JFrame;</w:t>
      </w:r>
    </w:p>
    <w:p w14:paraId="736473C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javax.swing.JLabel;</w:t>
      </w:r>
    </w:p>
    <w:p w14:paraId="6FBAA8E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javax.swing.JPanel;</w:t>
      </w:r>
    </w:p>
    <w:p w14:paraId="66EF943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import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javax.swing.JTextField;</w:t>
      </w:r>
    </w:p>
    <w:p w14:paraId="1016EA0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>/*****************************************************************</w:t>
      </w:r>
    </w:p>
    <w:p w14:paraId="5A1C469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>The window that opens when checking status of campers.</w:t>
      </w:r>
    </w:p>
    <w:p w14:paraId="09CDC07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55E51E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>@author Zach Hopman</w:t>
      </w:r>
    </w:p>
    <w:p w14:paraId="7E77EFB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>@version March 2015</w:t>
      </w:r>
    </w:p>
    <w:p w14:paraId="5A351F0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>*****************************************************************/</w:t>
      </w:r>
    </w:p>
    <w:p w14:paraId="42F4CCB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066A79">
        <w:rPr>
          <w:rFonts w:ascii="Consolas" w:hAnsi="Consolas" w:cs="Consolas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class DialogGetDateStatus extends JDialog {</w:t>
      </w:r>
    </w:p>
    <w:p w14:paraId="445ECC5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D21E7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/**textfield for the name of camper */</w:t>
      </w:r>
    </w:p>
    <w:p w14:paraId="2EE7948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JTextField name;</w:t>
      </w:r>
    </w:p>
    <w:p w14:paraId="053A861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/**textfield for the date checked in */</w:t>
      </w:r>
    </w:p>
    <w:p w14:paraId="3137FCC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JTextField OccupyedOn;</w:t>
      </w:r>
    </w:p>
    <w:p w14:paraId="4BE9038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/**textfield for the number of days staying */</w:t>
      </w:r>
    </w:p>
    <w:p w14:paraId="45395CC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JTextField staying;</w:t>
      </w:r>
    </w:p>
    <w:p w14:paraId="44AA5A5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/**textfield for the sitenumber */</w:t>
      </w:r>
    </w:p>
    <w:p w14:paraId="5657F5E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private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JTextField siteNumber;</w:t>
      </w:r>
    </w:p>
    <w:p w14:paraId="07823B6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2E6C2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/*****************************************************************</w:t>
      </w:r>
    </w:p>
    <w:p w14:paraId="51F8372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 xml:space="preserve">*Constructor for the status menu. </w:t>
      </w:r>
      <w:proofErr w:type="gramStart"/>
      <w:r w:rsidRPr="00066A79">
        <w:rPr>
          <w:rFonts w:ascii="Consolas" w:hAnsi="Consolas" w:cs="Consolas"/>
          <w:sz w:val="20"/>
          <w:szCs w:val="20"/>
        </w:rPr>
        <w:t>displays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all campers in a list</w:t>
      </w:r>
    </w:p>
    <w:p w14:paraId="3A68162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*and calculates the days remaining.</w:t>
      </w:r>
    </w:p>
    <w:p w14:paraId="46279BB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*@param paOccupy the Jframe to add to.</w:t>
      </w:r>
    </w:p>
    <w:p w14:paraId="788E378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*@param date the checkOut date entered</w:t>
      </w:r>
    </w:p>
    <w:p w14:paraId="02F5847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*@param model the JTable representation of the camper</w:t>
      </w:r>
    </w:p>
    <w:p w14:paraId="1FE7D99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 xml:space="preserve"> ****************************************************************/</w:t>
      </w:r>
    </w:p>
    <w:p w14:paraId="1C945D1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public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DialogGetDateStatus(JFrame paOccupy, String date,</w:t>
      </w:r>
    </w:p>
    <w:p w14:paraId="02C3176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SiteModel model) throws </w:t>
      </w:r>
      <w:proofErr w:type="gramStart"/>
      <w:r w:rsidRPr="00066A79">
        <w:rPr>
          <w:rFonts w:ascii="Consolas" w:hAnsi="Consolas" w:cs="Consolas"/>
          <w:sz w:val="20"/>
          <w:szCs w:val="20"/>
        </w:rPr>
        <w:t>ParseException{</w:t>
      </w:r>
      <w:proofErr w:type="gramEnd"/>
    </w:p>
    <w:p w14:paraId="116606D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</w:p>
    <w:p w14:paraId="12221F7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lastRenderedPageBreak/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setTitle(</w:t>
      </w:r>
      <w:proofErr w:type="gramEnd"/>
      <w:r w:rsidRPr="00066A79">
        <w:rPr>
          <w:rFonts w:ascii="Consolas" w:hAnsi="Consolas" w:cs="Consolas"/>
          <w:sz w:val="20"/>
          <w:szCs w:val="20"/>
        </w:rPr>
        <w:t>"Status");</w:t>
      </w:r>
    </w:p>
    <w:p w14:paraId="421DADC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</w:p>
    <w:p w14:paraId="07A1C40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JPanel textPanel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JPanel(</w:t>
      </w:r>
      <w:proofErr w:type="gramEnd"/>
      <w:r w:rsidRPr="00066A79">
        <w:rPr>
          <w:rFonts w:ascii="Consolas" w:hAnsi="Consolas" w:cs="Consolas"/>
          <w:sz w:val="20"/>
          <w:szCs w:val="20"/>
        </w:rPr>
        <w:t>);</w:t>
      </w:r>
    </w:p>
    <w:p w14:paraId="63EA149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textPanel.setLayout(</w:t>
      </w:r>
      <w:proofErr w:type="gramEnd"/>
      <w:r w:rsidRPr="00066A79">
        <w:rPr>
          <w:rFonts w:ascii="Consolas" w:hAnsi="Consolas" w:cs="Consolas"/>
          <w:sz w:val="20"/>
          <w:szCs w:val="20"/>
        </w:rPr>
        <w:t>new GridLayout(8, 1));</w:t>
      </w:r>
    </w:p>
    <w:p w14:paraId="26259D3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</w:p>
    <w:p w14:paraId="0C0DC43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for(</w:t>
      </w:r>
      <w:proofErr w:type="gramEnd"/>
      <w:r w:rsidRPr="00066A79">
        <w:rPr>
          <w:rFonts w:ascii="Consolas" w:hAnsi="Consolas" w:cs="Consolas"/>
          <w:sz w:val="20"/>
          <w:szCs w:val="20"/>
        </w:rPr>
        <w:t>int i = 0; i&lt;model.getRowCount(); i++){</w:t>
      </w:r>
    </w:p>
    <w:p w14:paraId="072E2FE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</w:p>
    <w:p w14:paraId="11F07F4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SimpleDateFormat sdf = new </w:t>
      </w:r>
      <w:proofErr w:type="gramStart"/>
      <w:r w:rsidRPr="00066A79">
        <w:rPr>
          <w:rFonts w:ascii="Consolas" w:hAnsi="Consolas" w:cs="Consolas"/>
          <w:sz w:val="20"/>
          <w:szCs w:val="20"/>
        </w:rPr>
        <w:t>SimpleDateFormat(</w:t>
      </w:r>
      <w:proofErr w:type="gramEnd"/>
      <w:r w:rsidRPr="00066A79">
        <w:rPr>
          <w:rFonts w:ascii="Consolas" w:hAnsi="Consolas" w:cs="Consolas"/>
          <w:sz w:val="20"/>
          <w:szCs w:val="20"/>
        </w:rPr>
        <w:t>"MM/dd/yyyy");</w:t>
      </w:r>
    </w:p>
    <w:p w14:paraId="525039E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 xml:space="preserve">String checkin = </w:t>
      </w:r>
      <w:proofErr w:type="gramStart"/>
      <w:r w:rsidRPr="00066A79">
        <w:rPr>
          <w:rFonts w:ascii="Consolas" w:hAnsi="Consolas" w:cs="Consolas"/>
          <w:sz w:val="20"/>
          <w:szCs w:val="20"/>
        </w:rPr>
        <w:t>sdf.format(</w:t>
      </w:r>
      <w:proofErr w:type="gramEnd"/>
      <w:r w:rsidRPr="00066A79">
        <w:rPr>
          <w:rFonts w:ascii="Consolas" w:hAnsi="Consolas" w:cs="Consolas"/>
          <w:sz w:val="20"/>
          <w:szCs w:val="20"/>
        </w:rPr>
        <w:t>(model.getSites(i).getCheckIn().</w:t>
      </w:r>
    </w:p>
    <w:p w14:paraId="6ACB6FE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getTime(</w:t>
      </w:r>
      <w:proofErr w:type="gramEnd"/>
      <w:r w:rsidRPr="00066A79">
        <w:rPr>
          <w:rFonts w:ascii="Consolas" w:hAnsi="Consolas" w:cs="Consolas"/>
          <w:sz w:val="20"/>
          <w:szCs w:val="20"/>
        </w:rPr>
        <w:t>)));</w:t>
      </w:r>
    </w:p>
    <w:p w14:paraId="1991925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final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long DAY_IN_MILLIS = 1000 * 60 * 60 * 24;</w:t>
      </w:r>
    </w:p>
    <w:p w14:paraId="00A8EDB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int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diffInDays = (int)((sdf.parse(date).getTime()-sdf.parse(</w:t>
      </w:r>
    </w:p>
    <w:p w14:paraId="6BB3C5CA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checkin).</w:t>
      </w:r>
      <w:proofErr w:type="gramStart"/>
      <w:r w:rsidRPr="00066A79">
        <w:rPr>
          <w:rFonts w:ascii="Consolas" w:hAnsi="Consolas" w:cs="Consolas"/>
          <w:sz w:val="20"/>
          <w:szCs w:val="20"/>
        </w:rPr>
        <w:t>getTime(</w:t>
      </w:r>
      <w:proofErr w:type="gramEnd"/>
      <w:r w:rsidRPr="00066A79">
        <w:rPr>
          <w:rFonts w:ascii="Consolas" w:hAnsi="Consolas" w:cs="Consolas"/>
          <w:sz w:val="20"/>
          <w:szCs w:val="20"/>
        </w:rPr>
        <w:t>)) / DAY_IN_MILLIS);</w:t>
      </w:r>
    </w:p>
    <w:p w14:paraId="6AB7C77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</w:p>
    <w:p w14:paraId="276B6FE7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int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dayremain = (int) model.getValueAt(i, 2) - diffInDays;</w:t>
      </w:r>
    </w:p>
    <w:p w14:paraId="5FB0C4B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</w:p>
    <w:p w14:paraId="1B7670A0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textPanel.add(</w:t>
      </w:r>
      <w:proofErr w:type="gramEnd"/>
      <w:r w:rsidRPr="00066A79">
        <w:rPr>
          <w:rFonts w:ascii="Consolas" w:hAnsi="Consolas" w:cs="Consolas"/>
          <w:sz w:val="20"/>
          <w:szCs w:val="20"/>
        </w:rPr>
        <w:t>new JLabel(model.getValueAt(i, 0)+</w:t>
      </w:r>
    </w:p>
    <w:p w14:paraId="29CB780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"  Checked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in: "+model.getValueAt(i, 1)+</w:t>
      </w:r>
    </w:p>
    <w:p w14:paraId="7DC960F6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"  Site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#: "+model.getValueAt(i,3)+</w:t>
      </w:r>
    </w:p>
    <w:p w14:paraId="3199C03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"  Estimated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days: "+model.getValueAt(i, 2)+</w:t>
      </w:r>
    </w:p>
    <w:p w14:paraId="726EF75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"  Days</w:t>
      </w:r>
      <w:proofErr w:type="gramEnd"/>
      <w:r w:rsidRPr="00066A79">
        <w:rPr>
          <w:rFonts w:ascii="Consolas" w:hAnsi="Consolas" w:cs="Consolas"/>
          <w:sz w:val="20"/>
          <w:szCs w:val="20"/>
        </w:rPr>
        <w:t xml:space="preserve"> remaining: "+dayremain));</w:t>
      </w:r>
    </w:p>
    <w:p w14:paraId="2613686C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5199CA7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getContentPane(</w:t>
      </w:r>
      <w:proofErr w:type="gramEnd"/>
      <w:r w:rsidRPr="00066A79">
        <w:rPr>
          <w:rFonts w:ascii="Consolas" w:hAnsi="Consolas" w:cs="Consolas"/>
          <w:sz w:val="20"/>
          <w:szCs w:val="20"/>
        </w:rPr>
        <w:t>).add(textPanel, BorderLayout.CENTER);</w:t>
      </w:r>
    </w:p>
    <w:p w14:paraId="13F9A2F5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</w:p>
    <w:p w14:paraId="6AED5569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setSize(</w:t>
      </w:r>
      <w:proofErr w:type="gramEnd"/>
      <w:r w:rsidRPr="00066A79">
        <w:rPr>
          <w:rFonts w:ascii="Consolas" w:hAnsi="Consolas" w:cs="Consolas"/>
          <w:sz w:val="20"/>
          <w:szCs w:val="20"/>
        </w:rPr>
        <w:t>500, 300);</w:t>
      </w:r>
    </w:p>
    <w:p w14:paraId="2DF29721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  <w:proofErr w:type="gramStart"/>
      <w:r w:rsidRPr="00066A79">
        <w:rPr>
          <w:rFonts w:ascii="Consolas" w:hAnsi="Consolas" w:cs="Consolas"/>
          <w:sz w:val="20"/>
          <w:szCs w:val="20"/>
        </w:rPr>
        <w:t>setVisible(</w:t>
      </w:r>
      <w:proofErr w:type="gramEnd"/>
      <w:r w:rsidRPr="00066A79">
        <w:rPr>
          <w:rFonts w:ascii="Consolas" w:hAnsi="Consolas" w:cs="Consolas"/>
          <w:sz w:val="20"/>
          <w:szCs w:val="20"/>
        </w:rPr>
        <w:t>true);</w:t>
      </w:r>
    </w:p>
    <w:p w14:paraId="4E9C9BB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</w:p>
    <w:p w14:paraId="690F77D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1174D583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2FBFB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</w:p>
    <w:p w14:paraId="24DB4B2B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</w:p>
    <w:p w14:paraId="0BDF691F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</w:p>
    <w:p w14:paraId="14D07C18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  <w:t>}</w:t>
      </w:r>
    </w:p>
    <w:p w14:paraId="1D35502E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66A79">
        <w:rPr>
          <w:rFonts w:ascii="Consolas" w:hAnsi="Consolas" w:cs="Consolas"/>
          <w:sz w:val="20"/>
          <w:szCs w:val="20"/>
        </w:rPr>
        <w:tab/>
      </w:r>
      <w:r w:rsidRPr="00066A79">
        <w:rPr>
          <w:rFonts w:ascii="Consolas" w:hAnsi="Consolas" w:cs="Consolas"/>
          <w:sz w:val="20"/>
          <w:szCs w:val="20"/>
        </w:rPr>
        <w:tab/>
      </w:r>
    </w:p>
    <w:p w14:paraId="2151B5AD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B373D4" w14:textId="77777777" w:rsidR="00066A79" w:rsidRP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BF74F0" w14:textId="77777777" w:rsid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0481140F" w14:textId="77777777" w:rsidR="00066A79" w:rsidRDefault="00066A79" w:rsidP="00066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6217A5C" w14:textId="77777777" w:rsidR="00ED0D26" w:rsidRPr="00ED0D26" w:rsidRDefault="00ED0D26" w:rsidP="00ED0D26">
      <w:pPr>
        <w:rPr>
          <w:rFonts w:ascii="Times New Roman" w:hAnsi="Times New Roman"/>
          <w:sz w:val="22"/>
          <w:szCs w:val="22"/>
        </w:rPr>
      </w:pPr>
    </w:p>
    <w:sectPr w:rsidR="00ED0D26" w:rsidRPr="00ED0D26" w:rsidSect="00D54468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F2E87" w14:textId="77777777" w:rsidR="00FC45D8" w:rsidRDefault="00FC45D8">
      <w:r>
        <w:separator/>
      </w:r>
    </w:p>
  </w:endnote>
  <w:endnote w:type="continuationSeparator" w:id="0">
    <w:p w14:paraId="49D38D1E" w14:textId="77777777" w:rsidR="00FC45D8" w:rsidRDefault="00FC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42FC0" w14:textId="77777777" w:rsidR="007E017E" w:rsidRDefault="007E017E" w:rsidP="004A7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68AF25" w14:textId="77777777" w:rsidR="007E017E" w:rsidRDefault="007E017E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43976" w14:textId="3CD9B646" w:rsidR="007E017E" w:rsidRDefault="007E017E" w:rsidP="004A7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6A79">
      <w:rPr>
        <w:rStyle w:val="PageNumber"/>
        <w:noProof/>
      </w:rPr>
      <w:t>22</w:t>
    </w:r>
    <w:r>
      <w:rPr>
        <w:rStyle w:val="PageNumber"/>
      </w:rPr>
      <w:fldChar w:fldCharType="end"/>
    </w:r>
  </w:p>
  <w:p w14:paraId="5E7D474C" w14:textId="7D18D614" w:rsidR="007E017E" w:rsidRPr="00DB0434" w:rsidRDefault="007E017E" w:rsidP="004A7C88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Page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25877" w14:textId="77777777" w:rsidR="00FC45D8" w:rsidRDefault="00FC45D8">
      <w:r>
        <w:separator/>
      </w:r>
    </w:p>
  </w:footnote>
  <w:footnote w:type="continuationSeparator" w:id="0">
    <w:p w14:paraId="71F559AF" w14:textId="77777777" w:rsidR="00FC45D8" w:rsidRDefault="00FC4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B5B67"/>
    <w:multiLevelType w:val="hybridMultilevel"/>
    <w:tmpl w:val="A8A8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11294"/>
    <w:multiLevelType w:val="hybridMultilevel"/>
    <w:tmpl w:val="B784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27167"/>
    <w:multiLevelType w:val="hybridMultilevel"/>
    <w:tmpl w:val="F56CD61A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9E00DC7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4927D5"/>
    <w:multiLevelType w:val="hybridMultilevel"/>
    <w:tmpl w:val="BAAE2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5E0A83"/>
    <w:multiLevelType w:val="hybridMultilevel"/>
    <w:tmpl w:val="D772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263D72"/>
    <w:multiLevelType w:val="hybridMultilevel"/>
    <w:tmpl w:val="23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DF0769"/>
    <w:multiLevelType w:val="hybridMultilevel"/>
    <w:tmpl w:val="0084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BD657E"/>
    <w:multiLevelType w:val="hybridMultilevel"/>
    <w:tmpl w:val="CB32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1A771E"/>
    <w:multiLevelType w:val="hybridMultilevel"/>
    <w:tmpl w:val="062AC55E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2716382E"/>
    <w:multiLevelType w:val="hybridMultilevel"/>
    <w:tmpl w:val="532C2A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7A60B3"/>
    <w:multiLevelType w:val="hybridMultilevel"/>
    <w:tmpl w:val="EF96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DF4306"/>
    <w:multiLevelType w:val="hybridMultilevel"/>
    <w:tmpl w:val="1462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E36B8"/>
    <w:multiLevelType w:val="hybridMultilevel"/>
    <w:tmpl w:val="E35C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836AFD"/>
    <w:multiLevelType w:val="hybridMultilevel"/>
    <w:tmpl w:val="8450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8C4134"/>
    <w:multiLevelType w:val="hybridMultilevel"/>
    <w:tmpl w:val="76B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DA6DDF"/>
    <w:multiLevelType w:val="hybridMultilevel"/>
    <w:tmpl w:val="A3A0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7535F3"/>
    <w:multiLevelType w:val="hybridMultilevel"/>
    <w:tmpl w:val="DB6A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390279"/>
    <w:multiLevelType w:val="hybridMultilevel"/>
    <w:tmpl w:val="36EA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D72137"/>
    <w:multiLevelType w:val="hybridMultilevel"/>
    <w:tmpl w:val="E56C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3367BB"/>
    <w:multiLevelType w:val="hybridMultilevel"/>
    <w:tmpl w:val="65BC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8461F3"/>
    <w:multiLevelType w:val="hybridMultilevel"/>
    <w:tmpl w:val="EE4EA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F9716C1"/>
    <w:multiLevelType w:val="hybridMultilevel"/>
    <w:tmpl w:val="18BA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F6477"/>
    <w:multiLevelType w:val="hybridMultilevel"/>
    <w:tmpl w:val="9C607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6302711"/>
    <w:multiLevelType w:val="hybridMultilevel"/>
    <w:tmpl w:val="C942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027476"/>
    <w:multiLevelType w:val="hybridMultilevel"/>
    <w:tmpl w:val="3E408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482E49"/>
    <w:multiLevelType w:val="hybridMultilevel"/>
    <w:tmpl w:val="EB664D9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8954E24"/>
    <w:multiLevelType w:val="hybridMultilevel"/>
    <w:tmpl w:val="F8FA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964F67"/>
    <w:multiLevelType w:val="hybridMultilevel"/>
    <w:tmpl w:val="BBF063B0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>
    <w:nsid w:val="7F442737"/>
    <w:multiLevelType w:val="hybridMultilevel"/>
    <w:tmpl w:val="142E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3"/>
  </w:num>
  <w:num w:numId="5">
    <w:abstractNumId w:val="8"/>
  </w:num>
  <w:num w:numId="6">
    <w:abstractNumId w:val="34"/>
  </w:num>
  <w:num w:numId="7">
    <w:abstractNumId w:val="32"/>
  </w:num>
  <w:num w:numId="8">
    <w:abstractNumId w:val="4"/>
  </w:num>
  <w:num w:numId="9">
    <w:abstractNumId w:val="3"/>
  </w:num>
  <w:num w:numId="10">
    <w:abstractNumId w:val="21"/>
  </w:num>
  <w:num w:numId="11">
    <w:abstractNumId w:val="26"/>
  </w:num>
  <w:num w:numId="12">
    <w:abstractNumId w:val="17"/>
  </w:num>
  <w:num w:numId="13">
    <w:abstractNumId w:val="10"/>
  </w:num>
  <w:num w:numId="14">
    <w:abstractNumId w:val="9"/>
  </w:num>
  <w:num w:numId="15">
    <w:abstractNumId w:val="19"/>
  </w:num>
  <w:num w:numId="16">
    <w:abstractNumId w:val="24"/>
  </w:num>
  <w:num w:numId="17">
    <w:abstractNumId w:val="29"/>
  </w:num>
  <w:num w:numId="18">
    <w:abstractNumId w:val="11"/>
  </w:num>
  <w:num w:numId="19">
    <w:abstractNumId w:val="18"/>
  </w:num>
  <w:num w:numId="20">
    <w:abstractNumId w:val="6"/>
  </w:num>
  <w:num w:numId="21">
    <w:abstractNumId w:val="5"/>
  </w:num>
  <w:num w:numId="22">
    <w:abstractNumId w:val="22"/>
  </w:num>
  <w:num w:numId="23">
    <w:abstractNumId w:val="13"/>
  </w:num>
  <w:num w:numId="24">
    <w:abstractNumId w:val="30"/>
  </w:num>
  <w:num w:numId="25">
    <w:abstractNumId w:val="7"/>
  </w:num>
  <w:num w:numId="26">
    <w:abstractNumId w:val="37"/>
  </w:num>
  <w:num w:numId="27">
    <w:abstractNumId w:val="14"/>
  </w:num>
  <w:num w:numId="28">
    <w:abstractNumId w:val="38"/>
  </w:num>
  <w:num w:numId="29">
    <w:abstractNumId w:val="16"/>
  </w:num>
  <w:num w:numId="30">
    <w:abstractNumId w:val="35"/>
  </w:num>
  <w:num w:numId="31">
    <w:abstractNumId w:val="12"/>
  </w:num>
  <w:num w:numId="32">
    <w:abstractNumId w:val="20"/>
  </w:num>
  <w:num w:numId="33">
    <w:abstractNumId w:val="28"/>
  </w:num>
  <w:num w:numId="34">
    <w:abstractNumId w:val="33"/>
  </w:num>
  <w:num w:numId="35">
    <w:abstractNumId w:val="15"/>
  </w:num>
  <w:num w:numId="36">
    <w:abstractNumId w:val="27"/>
  </w:num>
  <w:num w:numId="37">
    <w:abstractNumId w:val="36"/>
  </w:num>
  <w:num w:numId="38">
    <w:abstractNumId w:val="25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544"/>
    <w:rsid w:val="00006F2C"/>
    <w:rsid w:val="00007090"/>
    <w:rsid w:val="00013582"/>
    <w:rsid w:val="000211F8"/>
    <w:rsid w:val="00021A50"/>
    <w:rsid w:val="00040585"/>
    <w:rsid w:val="00044F1A"/>
    <w:rsid w:val="00064019"/>
    <w:rsid w:val="00066A79"/>
    <w:rsid w:val="00074527"/>
    <w:rsid w:val="00074862"/>
    <w:rsid w:val="00086947"/>
    <w:rsid w:val="00097148"/>
    <w:rsid w:val="000A4877"/>
    <w:rsid w:val="000B3DA3"/>
    <w:rsid w:val="000B6151"/>
    <w:rsid w:val="000D66DF"/>
    <w:rsid w:val="000D70B3"/>
    <w:rsid w:val="000E62A0"/>
    <w:rsid w:val="000F1321"/>
    <w:rsid w:val="0010327A"/>
    <w:rsid w:val="00104D82"/>
    <w:rsid w:val="00105862"/>
    <w:rsid w:val="00113141"/>
    <w:rsid w:val="001146D7"/>
    <w:rsid w:val="00126513"/>
    <w:rsid w:val="001410A2"/>
    <w:rsid w:val="0014233F"/>
    <w:rsid w:val="001550E8"/>
    <w:rsid w:val="00162824"/>
    <w:rsid w:val="00171F5F"/>
    <w:rsid w:val="001807A4"/>
    <w:rsid w:val="00180DA5"/>
    <w:rsid w:val="00190ADB"/>
    <w:rsid w:val="00197F36"/>
    <w:rsid w:val="001A31B2"/>
    <w:rsid w:val="001B67D1"/>
    <w:rsid w:val="001D21FC"/>
    <w:rsid w:val="001D3007"/>
    <w:rsid w:val="001D66D7"/>
    <w:rsid w:val="001E49BA"/>
    <w:rsid w:val="00201E6E"/>
    <w:rsid w:val="0023343B"/>
    <w:rsid w:val="00233B74"/>
    <w:rsid w:val="00237038"/>
    <w:rsid w:val="0023779C"/>
    <w:rsid w:val="00242D55"/>
    <w:rsid w:val="00246BA7"/>
    <w:rsid w:val="00250F8A"/>
    <w:rsid w:val="002531D7"/>
    <w:rsid w:val="00254006"/>
    <w:rsid w:val="002552E6"/>
    <w:rsid w:val="00257624"/>
    <w:rsid w:val="00260823"/>
    <w:rsid w:val="002665D4"/>
    <w:rsid w:val="0027163A"/>
    <w:rsid w:val="0028243A"/>
    <w:rsid w:val="002827E3"/>
    <w:rsid w:val="002828C6"/>
    <w:rsid w:val="002975EC"/>
    <w:rsid w:val="002A2919"/>
    <w:rsid w:val="002A40C0"/>
    <w:rsid w:val="002E3E53"/>
    <w:rsid w:val="002E48BB"/>
    <w:rsid w:val="002E6017"/>
    <w:rsid w:val="002E6FF4"/>
    <w:rsid w:val="002F0DC6"/>
    <w:rsid w:val="002F1B45"/>
    <w:rsid w:val="002F46CD"/>
    <w:rsid w:val="003004C1"/>
    <w:rsid w:val="003104B4"/>
    <w:rsid w:val="003155D1"/>
    <w:rsid w:val="00320585"/>
    <w:rsid w:val="00323164"/>
    <w:rsid w:val="00330E35"/>
    <w:rsid w:val="00331387"/>
    <w:rsid w:val="00334271"/>
    <w:rsid w:val="00350EF4"/>
    <w:rsid w:val="00361182"/>
    <w:rsid w:val="00365BAA"/>
    <w:rsid w:val="00375DA3"/>
    <w:rsid w:val="003774EE"/>
    <w:rsid w:val="00381A8A"/>
    <w:rsid w:val="0038493A"/>
    <w:rsid w:val="00390176"/>
    <w:rsid w:val="00390538"/>
    <w:rsid w:val="00395513"/>
    <w:rsid w:val="003958E9"/>
    <w:rsid w:val="00395DBE"/>
    <w:rsid w:val="003A2E7C"/>
    <w:rsid w:val="003A50D4"/>
    <w:rsid w:val="003A5EA4"/>
    <w:rsid w:val="003B494C"/>
    <w:rsid w:val="003C1A05"/>
    <w:rsid w:val="003C1F5D"/>
    <w:rsid w:val="003C230C"/>
    <w:rsid w:val="003C56B6"/>
    <w:rsid w:val="003C6B89"/>
    <w:rsid w:val="003D083E"/>
    <w:rsid w:val="003D329A"/>
    <w:rsid w:val="003E3A95"/>
    <w:rsid w:val="003F0544"/>
    <w:rsid w:val="003F0F1F"/>
    <w:rsid w:val="003F343D"/>
    <w:rsid w:val="003F742B"/>
    <w:rsid w:val="003F7E07"/>
    <w:rsid w:val="00421068"/>
    <w:rsid w:val="004215CD"/>
    <w:rsid w:val="00423E99"/>
    <w:rsid w:val="00446864"/>
    <w:rsid w:val="00461995"/>
    <w:rsid w:val="00470EED"/>
    <w:rsid w:val="00471CCD"/>
    <w:rsid w:val="00473170"/>
    <w:rsid w:val="00487372"/>
    <w:rsid w:val="00495226"/>
    <w:rsid w:val="0049594C"/>
    <w:rsid w:val="004A00CC"/>
    <w:rsid w:val="004A7C88"/>
    <w:rsid w:val="004C58E2"/>
    <w:rsid w:val="004D4195"/>
    <w:rsid w:val="004D5775"/>
    <w:rsid w:val="004E0E9A"/>
    <w:rsid w:val="004E3200"/>
    <w:rsid w:val="004F3B2A"/>
    <w:rsid w:val="0051096F"/>
    <w:rsid w:val="00517E5A"/>
    <w:rsid w:val="00522CB9"/>
    <w:rsid w:val="005342FD"/>
    <w:rsid w:val="005409CC"/>
    <w:rsid w:val="00553ED1"/>
    <w:rsid w:val="005555AE"/>
    <w:rsid w:val="005634D0"/>
    <w:rsid w:val="00591391"/>
    <w:rsid w:val="005A16BC"/>
    <w:rsid w:val="005A222B"/>
    <w:rsid w:val="005A3142"/>
    <w:rsid w:val="005A4CDA"/>
    <w:rsid w:val="005B2142"/>
    <w:rsid w:val="005B3958"/>
    <w:rsid w:val="005B4749"/>
    <w:rsid w:val="005C0F7B"/>
    <w:rsid w:val="005C1124"/>
    <w:rsid w:val="005D15C6"/>
    <w:rsid w:val="005D5A9A"/>
    <w:rsid w:val="005D655B"/>
    <w:rsid w:val="005D7A0F"/>
    <w:rsid w:val="005E605E"/>
    <w:rsid w:val="005E77B5"/>
    <w:rsid w:val="005E7C35"/>
    <w:rsid w:val="005F16BD"/>
    <w:rsid w:val="005F4CB6"/>
    <w:rsid w:val="005F5A56"/>
    <w:rsid w:val="006138CF"/>
    <w:rsid w:val="00620925"/>
    <w:rsid w:val="006271F1"/>
    <w:rsid w:val="00632020"/>
    <w:rsid w:val="00634780"/>
    <w:rsid w:val="00635F50"/>
    <w:rsid w:val="0064032D"/>
    <w:rsid w:val="00662515"/>
    <w:rsid w:val="0066519C"/>
    <w:rsid w:val="006666C0"/>
    <w:rsid w:val="006672B5"/>
    <w:rsid w:val="00674FA8"/>
    <w:rsid w:val="00675C5E"/>
    <w:rsid w:val="00677401"/>
    <w:rsid w:val="00680192"/>
    <w:rsid w:val="00684190"/>
    <w:rsid w:val="00687E20"/>
    <w:rsid w:val="006A5105"/>
    <w:rsid w:val="006A6202"/>
    <w:rsid w:val="006B495D"/>
    <w:rsid w:val="006B7252"/>
    <w:rsid w:val="006C281D"/>
    <w:rsid w:val="006D2058"/>
    <w:rsid w:val="006D44F8"/>
    <w:rsid w:val="006D4775"/>
    <w:rsid w:val="006D4B57"/>
    <w:rsid w:val="006D73C9"/>
    <w:rsid w:val="006F4B5A"/>
    <w:rsid w:val="00706AA6"/>
    <w:rsid w:val="00713FC6"/>
    <w:rsid w:val="007218CD"/>
    <w:rsid w:val="00722A56"/>
    <w:rsid w:val="007244F1"/>
    <w:rsid w:val="0073029A"/>
    <w:rsid w:val="00731FA3"/>
    <w:rsid w:val="00734011"/>
    <w:rsid w:val="0073447A"/>
    <w:rsid w:val="00742D0C"/>
    <w:rsid w:val="00744EB6"/>
    <w:rsid w:val="007462DE"/>
    <w:rsid w:val="007467D0"/>
    <w:rsid w:val="00754A70"/>
    <w:rsid w:val="00755C87"/>
    <w:rsid w:val="00764A05"/>
    <w:rsid w:val="0077195D"/>
    <w:rsid w:val="00780AFD"/>
    <w:rsid w:val="00785DA7"/>
    <w:rsid w:val="0078667C"/>
    <w:rsid w:val="00792581"/>
    <w:rsid w:val="00794A4D"/>
    <w:rsid w:val="007A38B5"/>
    <w:rsid w:val="007A7390"/>
    <w:rsid w:val="007B14C4"/>
    <w:rsid w:val="007B17CE"/>
    <w:rsid w:val="007B32E7"/>
    <w:rsid w:val="007C6046"/>
    <w:rsid w:val="007D531D"/>
    <w:rsid w:val="007D7F1F"/>
    <w:rsid w:val="007E017E"/>
    <w:rsid w:val="007E6659"/>
    <w:rsid w:val="007E6B4C"/>
    <w:rsid w:val="007F186F"/>
    <w:rsid w:val="007F4CC0"/>
    <w:rsid w:val="007F5C13"/>
    <w:rsid w:val="0080334E"/>
    <w:rsid w:val="0080478C"/>
    <w:rsid w:val="00810310"/>
    <w:rsid w:val="00812A3D"/>
    <w:rsid w:val="00814B5A"/>
    <w:rsid w:val="00821857"/>
    <w:rsid w:val="00826D7F"/>
    <w:rsid w:val="00834DE5"/>
    <w:rsid w:val="00837BC7"/>
    <w:rsid w:val="00871A1E"/>
    <w:rsid w:val="00883B81"/>
    <w:rsid w:val="008863ED"/>
    <w:rsid w:val="008871C9"/>
    <w:rsid w:val="008949FC"/>
    <w:rsid w:val="008A1606"/>
    <w:rsid w:val="008A489A"/>
    <w:rsid w:val="008B0AF1"/>
    <w:rsid w:val="008B35FE"/>
    <w:rsid w:val="008B4298"/>
    <w:rsid w:val="008B7C5F"/>
    <w:rsid w:val="008C0F24"/>
    <w:rsid w:val="008C153A"/>
    <w:rsid w:val="008C2419"/>
    <w:rsid w:val="008C288E"/>
    <w:rsid w:val="008C4000"/>
    <w:rsid w:val="008D2DD9"/>
    <w:rsid w:val="008D4045"/>
    <w:rsid w:val="008D4505"/>
    <w:rsid w:val="008D4FA3"/>
    <w:rsid w:val="008D5FA1"/>
    <w:rsid w:val="008D7037"/>
    <w:rsid w:val="008F43A8"/>
    <w:rsid w:val="009005EB"/>
    <w:rsid w:val="0090084B"/>
    <w:rsid w:val="00914A9B"/>
    <w:rsid w:val="00922916"/>
    <w:rsid w:val="00924759"/>
    <w:rsid w:val="0092577F"/>
    <w:rsid w:val="00931FC3"/>
    <w:rsid w:val="009323B9"/>
    <w:rsid w:val="00934602"/>
    <w:rsid w:val="00935B1D"/>
    <w:rsid w:val="009527D9"/>
    <w:rsid w:val="009621E0"/>
    <w:rsid w:val="00964FF1"/>
    <w:rsid w:val="00967F33"/>
    <w:rsid w:val="0097046C"/>
    <w:rsid w:val="00972AAB"/>
    <w:rsid w:val="00986099"/>
    <w:rsid w:val="0099552C"/>
    <w:rsid w:val="0099572D"/>
    <w:rsid w:val="009A2F0F"/>
    <w:rsid w:val="009A4744"/>
    <w:rsid w:val="009B363E"/>
    <w:rsid w:val="009B5779"/>
    <w:rsid w:val="009C31E0"/>
    <w:rsid w:val="009D0010"/>
    <w:rsid w:val="009D4908"/>
    <w:rsid w:val="009E2315"/>
    <w:rsid w:val="009E2B6A"/>
    <w:rsid w:val="009F16FC"/>
    <w:rsid w:val="009F33D1"/>
    <w:rsid w:val="009F55B9"/>
    <w:rsid w:val="009F6F8B"/>
    <w:rsid w:val="00A02C8D"/>
    <w:rsid w:val="00A14404"/>
    <w:rsid w:val="00A269FE"/>
    <w:rsid w:val="00A30464"/>
    <w:rsid w:val="00A316D0"/>
    <w:rsid w:val="00A37547"/>
    <w:rsid w:val="00A50415"/>
    <w:rsid w:val="00A52F2F"/>
    <w:rsid w:val="00A6225E"/>
    <w:rsid w:val="00A65A60"/>
    <w:rsid w:val="00A70587"/>
    <w:rsid w:val="00A73A48"/>
    <w:rsid w:val="00A76AC6"/>
    <w:rsid w:val="00A901F9"/>
    <w:rsid w:val="00A90D92"/>
    <w:rsid w:val="00A91FE8"/>
    <w:rsid w:val="00A94D78"/>
    <w:rsid w:val="00A96690"/>
    <w:rsid w:val="00AA58B7"/>
    <w:rsid w:val="00AA7519"/>
    <w:rsid w:val="00AB75D1"/>
    <w:rsid w:val="00AB75F1"/>
    <w:rsid w:val="00AC2FBD"/>
    <w:rsid w:val="00AC566D"/>
    <w:rsid w:val="00AD7181"/>
    <w:rsid w:val="00AD743B"/>
    <w:rsid w:val="00AE1448"/>
    <w:rsid w:val="00AE28A9"/>
    <w:rsid w:val="00AE3A15"/>
    <w:rsid w:val="00AF03B7"/>
    <w:rsid w:val="00AF0A55"/>
    <w:rsid w:val="00AF4928"/>
    <w:rsid w:val="00B11C6A"/>
    <w:rsid w:val="00B12957"/>
    <w:rsid w:val="00B12B2D"/>
    <w:rsid w:val="00B150A4"/>
    <w:rsid w:val="00B16319"/>
    <w:rsid w:val="00B5076B"/>
    <w:rsid w:val="00B510DE"/>
    <w:rsid w:val="00B55E61"/>
    <w:rsid w:val="00B616A9"/>
    <w:rsid w:val="00B63C71"/>
    <w:rsid w:val="00B64C12"/>
    <w:rsid w:val="00B6513E"/>
    <w:rsid w:val="00B843F1"/>
    <w:rsid w:val="00B91B01"/>
    <w:rsid w:val="00B91F84"/>
    <w:rsid w:val="00BA6250"/>
    <w:rsid w:val="00BA73F9"/>
    <w:rsid w:val="00BA7524"/>
    <w:rsid w:val="00BB03F1"/>
    <w:rsid w:val="00BB40AB"/>
    <w:rsid w:val="00BC4E15"/>
    <w:rsid w:val="00BD45F6"/>
    <w:rsid w:val="00BE1B4A"/>
    <w:rsid w:val="00BE23F0"/>
    <w:rsid w:val="00BF4479"/>
    <w:rsid w:val="00C12584"/>
    <w:rsid w:val="00C15140"/>
    <w:rsid w:val="00C3159C"/>
    <w:rsid w:val="00C33718"/>
    <w:rsid w:val="00C43A44"/>
    <w:rsid w:val="00C4719F"/>
    <w:rsid w:val="00C501BC"/>
    <w:rsid w:val="00C56254"/>
    <w:rsid w:val="00C83ADA"/>
    <w:rsid w:val="00C84397"/>
    <w:rsid w:val="00C94C29"/>
    <w:rsid w:val="00C97DED"/>
    <w:rsid w:val="00CA2107"/>
    <w:rsid w:val="00CA46B8"/>
    <w:rsid w:val="00CA60C7"/>
    <w:rsid w:val="00CB2994"/>
    <w:rsid w:val="00CB55D2"/>
    <w:rsid w:val="00CB60F2"/>
    <w:rsid w:val="00CB66F0"/>
    <w:rsid w:val="00CC1300"/>
    <w:rsid w:val="00CC6418"/>
    <w:rsid w:val="00CD239E"/>
    <w:rsid w:val="00CD77CB"/>
    <w:rsid w:val="00CE1879"/>
    <w:rsid w:val="00CF0562"/>
    <w:rsid w:val="00D037FD"/>
    <w:rsid w:val="00D10F27"/>
    <w:rsid w:val="00D13ACF"/>
    <w:rsid w:val="00D1411E"/>
    <w:rsid w:val="00D2198D"/>
    <w:rsid w:val="00D23378"/>
    <w:rsid w:val="00D274EF"/>
    <w:rsid w:val="00D44DC2"/>
    <w:rsid w:val="00D46EE4"/>
    <w:rsid w:val="00D5049F"/>
    <w:rsid w:val="00D54468"/>
    <w:rsid w:val="00D7314D"/>
    <w:rsid w:val="00D74967"/>
    <w:rsid w:val="00D7780C"/>
    <w:rsid w:val="00D80901"/>
    <w:rsid w:val="00D826CF"/>
    <w:rsid w:val="00D876D8"/>
    <w:rsid w:val="00D931C8"/>
    <w:rsid w:val="00D968DD"/>
    <w:rsid w:val="00DA1F76"/>
    <w:rsid w:val="00DA7889"/>
    <w:rsid w:val="00DB0434"/>
    <w:rsid w:val="00DC3F5C"/>
    <w:rsid w:val="00DC53C1"/>
    <w:rsid w:val="00DC7D7B"/>
    <w:rsid w:val="00DF2EAF"/>
    <w:rsid w:val="00DF51A2"/>
    <w:rsid w:val="00E0036F"/>
    <w:rsid w:val="00E00E3F"/>
    <w:rsid w:val="00E01F77"/>
    <w:rsid w:val="00E02465"/>
    <w:rsid w:val="00E07C4E"/>
    <w:rsid w:val="00E11C78"/>
    <w:rsid w:val="00E1676F"/>
    <w:rsid w:val="00E31149"/>
    <w:rsid w:val="00E3144B"/>
    <w:rsid w:val="00E331D5"/>
    <w:rsid w:val="00E3498B"/>
    <w:rsid w:val="00E364C9"/>
    <w:rsid w:val="00E41976"/>
    <w:rsid w:val="00E54028"/>
    <w:rsid w:val="00E574B9"/>
    <w:rsid w:val="00E623B5"/>
    <w:rsid w:val="00E806AE"/>
    <w:rsid w:val="00E8307B"/>
    <w:rsid w:val="00E85F79"/>
    <w:rsid w:val="00E934E2"/>
    <w:rsid w:val="00EB0D79"/>
    <w:rsid w:val="00EB36B8"/>
    <w:rsid w:val="00EB4267"/>
    <w:rsid w:val="00EB5CCD"/>
    <w:rsid w:val="00EC0178"/>
    <w:rsid w:val="00EC267E"/>
    <w:rsid w:val="00EC2E2B"/>
    <w:rsid w:val="00EC3714"/>
    <w:rsid w:val="00EC4C13"/>
    <w:rsid w:val="00ED0081"/>
    <w:rsid w:val="00ED0D26"/>
    <w:rsid w:val="00ED2989"/>
    <w:rsid w:val="00ED69E7"/>
    <w:rsid w:val="00EE0320"/>
    <w:rsid w:val="00EE29B7"/>
    <w:rsid w:val="00EE5CC9"/>
    <w:rsid w:val="00EE7892"/>
    <w:rsid w:val="00F018C2"/>
    <w:rsid w:val="00F038B0"/>
    <w:rsid w:val="00F0594E"/>
    <w:rsid w:val="00F25540"/>
    <w:rsid w:val="00F36506"/>
    <w:rsid w:val="00F43DE6"/>
    <w:rsid w:val="00F70222"/>
    <w:rsid w:val="00F71B2F"/>
    <w:rsid w:val="00F75F93"/>
    <w:rsid w:val="00F81C3B"/>
    <w:rsid w:val="00F94EAC"/>
    <w:rsid w:val="00F952A4"/>
    <w:rsid w:val="00FB1B72"/>
    <w:rsid w:val="00FC45D8"/>
    <w:rsid w:val="00FE2FAE"/>
    <w:rsid w:val="00FE74B2"/>
    <w:rsid w:val="00FF5DA0"/>
    <w:rsid w:val="00FF76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F331B4"/>
  <w15:docId w15:val="{0DE9CE6B-D232-4443-BAB0-2EAC129B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unhideWhenUsed/>
    <w:rsid w:val="000B3DA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931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1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1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1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1C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1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1C8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AD718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AD7181"/>
    <w:rPr>
      <w:rFonts w:eastAsiaTheme="minorEastAsia"/>
      <w:sz w:val="22"/>
      <w:szCs w:val="22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is.gvsu.edu/studentsupport/java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22</Pages>
  <Words>5871</Words>
  <Characters>33470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39263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Zach</cp:lastModifiedBy>
  <cp:revision>10</cp:revision>
  <cp:lastPrinted>2012-10-02T15:38:00Z</cp:lastPrinted>
  <dcterms:created xsi:type="dcterms:W3CDTF">2014-01-28T02:23:00Z</dcterms:created>
  <dcterms:modified xsi:type="dcterms:W3CDTF">2015-03-15T19:59:00Z</dcterms:modified>
</cp:coreProperties>
</file>